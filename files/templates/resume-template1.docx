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1890" w14:textId="4C9F5C53" w:rsidR="0011235F" w:rsidRPr="005023DC" w:rsidRDefault="00A61FD8" w:rsidP="005023DC">
      <w:pPr>
        <w:pStyle w:val="Heading1"/>
      </w:pPr>
      <w:r w:rsidRPr="005023DC">
        <w:t>YOUR NAME</w:t>
      </w:r>
      <w:r w:rsidR="00ED024E" w:rsidRPr="00ED024E">
        <w:rPr>
          <w:sz w:val="24"/>
          <w:szCs w:val="24"/>
        </w:rPr>
        <w:tab/>
      </w:r>
      <w:r w:rsidR="00ED024E" w:rsidRPr="00ED024E">
        <w:rPr>
          <w:sz w:val="24"/>
          <w:szCs w:val="24"/>
        </w:rPr>
        <w:tab/>
      </w:r>
      <w:r w:rsidR="00ED024E" w:rsidRPr="00ED024E">
        <w:rPr>
          <w:sz w:val="24"/>
          <w:szCs w:val="24"/>
        </w:rPr>
        <w:tab/>
      </w:r>
      <w:r w:rsidR="00ED024E" w:rsidRPr="00ED024E">
        <w:rPr>
          <w:sz w:val="24"/>
          <w:szCs w:val="24"/>
        </w:rPr>
        <w:tab/>
      </w:r>
      <w:r w:rsidR="00ED024E" w:rsidRPr="00ED024E">
        <w:rPr>
          <w:sz w:val="24"/>
          <w:szCs w:val="24"/>
        </w:rPr>
        <w:tab/>
      </w:r>
      <w:r w:rsidR="00ED024E" w:rsidRPr="00ED024E">
        <w:rPr>
          <w:sz w:val="24"/>
          <w:szCs w:val="24"/>
        </w:rPr>
        <w:tab/>
      </w:r>
      <w:r w:rsidR="00ED024E" w:rsidRPr="005023DC">
        <w:rPr>
          <w:sz w:val="22"/>
          <w:szCs w:val="22"/>
        </w:rPr>
        <w:t>[LOCATION (OPTIONAL)]</w:t>
      </w:r>
      <w:r w:rsidR="00ED024E" w:rsidRPr="005023DC">
        <w:rPr>
          <w:rStyle w:val="Heading3Char"/>
        </w:rPr>
        <w:t xml:space="preserve"> </w:t>
      </w:r>
      <w:r w:rsidR="00ED024E" w:rsidRPr="005023DC">
        <w:rPr>
          <w:rStyle w:val="Heading3Char"/>
        </w:rPr>
        <w:t>[JOB POSITION]</w:t>
      </w:r>
      <w:r w:rsidR="00ED024E">
        <w:rPr>
          <w:sz w:val="22"/>
          <w:szCs w:val="22"/>
        </w:rPr>
        <w:tab/>
      </w:r>
      <w:r w:rsidR="00ED024E">
        <w:rPr>
          <w:sz w:val="22"/>
          <w:szCs w:val="22"/>
        </w:rPr>
        <w:tab/>
      </w:r>
      <w:r w:rsidR="00ED024E">
        <w:rPr>
          <w:sz w:val="22"/>
          <w:szCs w:val="22"/>
        </w:rPr>
        <w:tab/>
      </w:r>
      <w:r w:rsidR="00ED024E">
        <w:rPr>
          <w:sz w:val="22"/>
          <w:szCs w:val="22"/>
        </w:rPr>
        <w:tab/>
      </w:r>
      <w:r w:rsidR="00ED024E">
        <w:rPr>
          <w:sz w:val="22"/>
          <w:szCs w:val="22"/>
        </w:rPr>
        <w:tab/>
      </w:r>
      <w:r w:rsidR="00ED024E">
        <w:rPr>
          <w:sz w:val="22"/>
          <w:szCs w:val="22"/>
        </w:rPr>
        <w:tab/>
      </w:r>
      <w:r w:rsidR="00ED024E">
        <w:rPr>
          <w:sz w:val="22"/>
          <w:szCs w:val="22"/>
        </w:rPr>
        <w:tab/>
      </w:r>
      <w:r w:rsidR="00ED024E">
        <w:rPr>
          <w:sz w:val="22"/>
          <w:szCs w:val="22"/>
        </w:rPr>
        <w:tab/>
      </w:r>
      <w:r w:rsidR="00ED024E" w:rsidRPr="005023DC">
        <w:rPr>
          <w:bCs/>
          <w:sz w:val="22"/>
          <w:szCs w:val="22"/>
          <w:lang w:val="fr-FR"/>
        </w:rPr>
        <w:t>Mobile: [MOBILE NUMBER]</w:t>
      </w:r>
    </w:p>
    <w:p w14:paraId="4B9C5CB7" w14:textId="462E9AE5" w:rsidR="0011235F" w:rsidRPr="005023DC" w:rsidRDefault="00ED024E" w:rsidP="000318D4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11235F" w:rsidRPr="005023DC">
        <w:rPr>
          <w:rFonts w:ascii="Arial" w:hAnsi="Arial" w:cs="Arial"/>
          <w:sz w:val="22"/>
          <w:szCs w:val="22"/>
        </w:rPr>
        <w:tab/>
      </w:r>
      <w:r w:rsidR="0011235F" w:rsidRPr="005023DC">
        <w:rPr>
          <w:rFonts w:ascii="Arial" w:hAnsi="Arial" w:cs="Arial"/>
          <w:sz w:val="22"/>
          <w:szCs w:val="22"/>
        </w:rPr>
        <w:tab/>
      </w:r>
      <w:r w:rsidR="0011235F" w:rsidRPr="005023DC">
        <w:rPr>
          <w:rFonts w:ascii="Arial" w:hAnsi="Arial" w:cs="Arial"/>
          <w:sz w:val="22"/>
          <w:szCs w:val="22"/>
        </w:rPr>
        <w:tab/>
      </w:r>
      <w:r w:rsidR="0011235F" w:rsidRPr="005023DC">
        <w:rPr>
          <w:rFonts w:ascii="Arial" w:hAnsi="Arial" w:cs="Arial"/>
          <w:sz w:val="22"/>
          <w:szCs w:val="22"/>
        </w:rPr>
        <w:tab/>
      </w:r>
      <w:r w:rsidR="0011235F" w:rsidRPr="005023DC">
        <w:rPr>
          <w:rFonts w:ascii="Arial" w:hAnsi="Arial" w:cs="Arial"/>
          <w:sz w:val="22"/>
          <w:szCs w:val="22"/>
        </w:rPr>
        <w:tab/>
      </w:r>
      <w:r w:rsidR="0011235F" w:rsidRPr="005023D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bCs/>
          <w:sz w:val="22"/>
          <w:szCs w:val="22"/>
        </w:rPr>
        <w:t xml:space="preserve">Email: </w:t>
      </w:r>
      <w:r w:rsidRPr="005023DC">
        <w:rPr>
          <w:rFonts w:ascii="Arial" w:hAnsi="Arial" w:cs="Arial"/>
          <w:sz w:val="22"/>
          <w:szCs w:val="22"/>
        </w:rPr>
        <w:t>[YOUR EMAIL ID]</w:t>
      </w:r>
      <w:r w:rsidR="0011235F" w:rsidRPr="005023DC">
        <w:rPr>
          <w:rFonts w:ascii="Arial" w:hAnsi="Arial" w:cs="Arial"/>
          <w:sz w:val="22"/>
          <w:szCs w:val="22"/>
        </w:rPr>
        <w:t xml:space="preserve"> </w:t>
      </w:r>
    </w:p>
    <w:p w14:paraId="4E2C1016" w14:textId="62BF33FB" w:rsidR="0011235F" w:rsidRPr="009427EC" w:rsidRDefault="0011235F" w:rsidP="009427EC">
      <w:pPr>
        <w:pStyle w:val="Heading2"/>
        <w:rPr>
          <w:color w:val="2F5496" w:themeColor="accent1" w:themeShade="BF"/>
        </w:rPr>
      </w:pPr>
      <w:r w:rsidRPr="009427EC">
        <w:rPr>
          <w:color w:val="2F5496" w:themeColor="accent1" w:themeShade="BF"/>
        </w:rPr>
        <w:t>CAREER OBJECTIVE</w:t>
      </w:r>
    </w:p>
    <w:p w14:paraId="3AD0C50B" w14:textId="1B1DE1F1" w:rsidR="0011235F" w:rsidRPr="005023DC" w:rsidRDefault="005023DC" w:rsidP="00113D6D">
      <w:pPr>
        <w:spacing w:after="240" w:line="276" w:lineRule="auto"/>
        <w:jc w:val="both"/>
        <w:rPr>
          <w:rFonts w:ascii="Arial" w:hAnsi="Arial" w:cs="Arial"/>
          <w:sz w:val="22"/>
          <w:szCs w:val="22"/>
        </w:rPr>
      </w:pPr>
      <w:r w:rsidRPr="005023DC">
        <w:rPr>
          <w:rFonts w:ascii="Arial" w:hAnsi="Arial" w:cs="Arial"/>
          <w:sz w:val="22"/>
          <w:szCs w:val="22"/>
          <w:lang w:val="en-IN"/>
        </w:rPr>
        <w:tab/>
      </w:r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Lorem ipsum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dolor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sit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amet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,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consectetur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adipiscing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elit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.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Pellentesque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sagittis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condimentum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odio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at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mollis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. Donec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ullamcorper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,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nulla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eget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lobortis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imperdiet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,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lectus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tellus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dictum magna,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quis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facilisis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odio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lacus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nec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diam.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Aliquam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mollis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velit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sed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lacus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bibendum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porta. Nunc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malesuada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metus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tellus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, sit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amet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facilisis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9F441B" w:rsidRPr="005023DC">
        <w:rPr>
          <w:rFonts w:ascii="Arial" w:hAnsi="Arial" w:cs="Arial"/>
          <w:sz w:val="22"/>
          <w:szCs w:val="22"/>
          <w:lang w:val="en-IN"/>
        </w:rPr>
        <w:t>nisl</w:t>
      </w:r>
      <w:proofErr w:type="spellEnd"/>
      <w:r w:rsidR="009F441B" w:rsidRPr="005023DC">
        <w:rPr>
          <w:rFonts w:ascii="Arial" w:hAnsi="Arial" w:cs="Arial"/>
          <w:sz w:val="22"/>
          <w:szCs w:val="22"/>
          <w:lang w:val="en-IN"/>
        </w:rPr>
        <w:t xml:space="preserve"> pharetra at.</w:t>
      </w:r>
    </w:p>
    <w:p w14:paraId="5F67A1C5" w14:textId="2BAAF87E" w:rsidR="0011235F" w:rsidRPr="005023DC" w:rsidRDefault="0011235F" w:rsidP="009427EC">
      <w:pPr>
        <w:pStyle w:val="Heading2"/>
        <w:rPr>
          <w:color w:val="2F5496" w:themeColor="accent1" w:themeShade="BF"/>
        </w:rPr>
      </w:pPr>
      <w:r w:rsidRPr="005023DC">
        <w:rPr>
          <w:color w:val="2F5496" w:themeColor="accent1" w:themeShade="BF"/>
        </w:rPr>
        <w:t>ACADEMI</w:t>
      </w:r>
      <w:r w:rsidR="00113D6D" w:rsidRPr="005023DC">
        <w:rPr>
          <w:color w:val="2F5496" w:themeColor="accent1" w:themeShade="BF"/>
        </w:rPr>
        <w:t>CS</w:t>
      </w:r>
    </w:p>
    <w:p w14:paraId="25B5D91C" w14:textId="6D1ACB09" w:rsidR="0011235F" w:rsidRPr="005023DC" w:rsidRDefault="00113D6D" w:rsidP="005023DC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 w:right="-180"/>
        <w:jc w:val="both"/>
        <w:rPr>
          <w:rFonts w:ascii="Arial" w:hAnsi="Arial" w:cs="Arial"/>
          <w:sz w:val="22"/>
          <w:szCs w:val="22"/>
        </w:rPr>
      </w:pPr>
      <w:r w:rsidRPr="005023DC">
        <w:rPr>
          <w:rFonts w:ascii="Arial" w:hAnsi="Arial" w:cs="Arial"/>
          <w:b/>
          <w:sz w:val="22"/>
          <w:szCs w:val="22"/>
        </w:rPr>
        <w:t xml:space="preserve">POST GRADUATE </w:t>
      </w:r>
      <w:r w:rsidR="009F441B" w:rsidRPr="005023DC">
        <w:rPr>
          <w:rFonts w:ascii="Arial" w:hAnsi="Arial" w:cs="Arial"/>
          <w:b/>
          <w:sz w:val="22"/>
          <w:szCs w:val="22"/>
        </w:rPr>
        <w:t xml:space="preserve">DEGREE NAME </w:t>
      </w:r>
      <w:r w:rsidR="0011235F" w:rsidRPr="005023DC">
        <w:rPr>
          <w:rFonts w:ascii="Arial" w:hAnsi="Arial" w:cs="Arial"/>
          <w:b/>
          <w:sz w:val="22"/>
          <w:szCs w:val="22"/>
        </w:rPr>
        <w:t>(</w:t>
      </w:r>
      <w:r w:rsidR="009F441B" w:rsidRPr="005023DC">
        <w:rPr>
          <w:rFonts w:ascii="Arial" w:hAnsi="Arial" w:cs="Arial"/>
          <w:b/>
          <w:sz w:val="22"/>
          <w:szCs w:val="22"/>
        </w:rPr>
        <w:t>SPECIALIZATION</w:t>
      </w:r>
      <w:r w:rsidR="0011235F" w:rsidRPr="005023DC">
        <w:rPr>
          <w:rFonts w:ascii="Arial" w:hAnsi="Arial" w:cs="Arial"/>
          <w:b/>
          <w:sz w:val="22"/>
          <w:szCs w:val="22"/>
        </w:rPr>
        <w:t xml:space="preserve">) </w:t>
      </w:r>
      <w:r w:rsidR="0011235F" w:rsidRPr="005023DC">
        <w:rPr>
          <w:rFonts w:ascii="Arial" w:hAnsi="Arial" w:cs="Arial"/>
          <w:sz w:val="22"/>
          <w:szCs w:val="22"/>
        </w:rPr>
        <w:t xml:space="preserve">from </w:t>
      </w:r>
      <w:r w:rsidRPr="005023DC">
        <w:rPr>
          <w:rFonts w:ascii="Arial" w:hAnsi="Arial" w:cs="Arial"/>
          <w:sz w:val="22"/>
          <w:szCs w:val="22"/>
        </w:rPr>
        <w:t>[</w:t>
      </w:r>
      <w:r w:rsidR="0011235F" w:rsidRPr="005023DC">
        <w:rPr>
          <w:rFonts w:ascii="Arial" w:hAnsi="Arial" w:cs="Arial"/>
          <w:sz w:val="22"/>
          <w:szCs w:val="22"/>
        </w:rPr>
        <w:t xml:space="preserve">INSTITUTE </w:t>
      </w:r>
      <w:r w:rsidRPr="005023DC">
        <w:rPr>
          <w:rFonts w:ascii="Arial" w:hAnsi="Arial" w:cs="Arial"/>
          <w:sz w:val="22"/>
          <w:szCs w:val="22"/>
        </w:rPr>
        <w:t>NAME</w:t>
      </w:r>
      <w:r w:rsidR="0011235F" w:rsidRPr="005023DC">
        <w:rPr>
          <w:rFonts w:ascii="Arial" w:hAnsi="Arial" w:cs="Arial"/>
          <w:sz w:val="22"/>
          <w:szCs w:val="22"/>
        </w:rPr>
        <w:t xml:space="preserve">, </w:t>
      </w:r>
      <w:r w:rsidRPr="005023DC">
        <w:rPr>
          <w:rFonts w:ascii="Arial" w:hAnsi="Arial" w:cs="Arial"/>
          <w:sz w:val="22"/>
          <w:szCs w:val="22"/>
        </w:rPr>
        <w:t>LOCATION]</w:t>
      </w:r>
      <w:r w:rsidR="0011235F" w:rsidRPr="005023DC">
        <w:rPr>
          <w:rFonts w:ascii="Arial" w:hAnsi="Arial" w:cs="Arial"/>
          <w:sz w:val="22"/>
          <w:szCs w:val="22"/>
        </w:rPr>
        <w:t xml:space="preserve"> in </w:t>
      </w:r>
      <w:r w:rsidRPr="005023DC">
        <w:rPr>
          <w:rFonts w:ascii="Arial" w:hAnsi="Arial" w:cs="Arial"/>
          <w:sz w:val="22"/>
          <w:szCs w:val="22"/>
        </w:rPr>
        <w:t xml:space="preserve">[PASSED OUT YEAR] </w:t>
      </w:r>
      <w:r w:rsidR="0011235F" w:rsidRPr="005023DC">
        <w:rPr>
          <w:rFonts w:ascii="Arial" w:hAnsi="Arial" w:cs="Arial"/>
          <w:sz w:val="22"/>
          <w:szCs w:val="22"/>
        </w:rPr>
        <w:t xml:space="preserve">with </w:t>
      </w:r>
      <w:r w:rsidRPr="005023DC">
        <w:rPr>
          <w:rFonts w:ascii="Arial" w:hAnsi="Arial" w:cs="Arial"/>
          <w:sz w:val="22"/>
          <w:szCs w:val="22"/>
        </w:rPr>
        <w:t>[PERCENTAGE/CGPA]</w:t>
      </w:r>
      <w:r w:rsidR="0011235F" w:rsidRPr="005023DC">
        <w:rPr>
          <w:rFonts w:ascii="Arial" w:hAnsi="Arial" w:cs="Arial"/>
          <w:sz w:val="22"/>
          <w:szCs w:val="22"/>
        </w:rPr>
        <w:t>.</w:t>
      </w:r>
    </w:p>
    <w:p w14:paraId="374558A3" w14:textId="298617B5" w:rsidR="00113D6D" w:rsidRPr="005023DC" w:rsidRDefault="00113D6D" w:rsidP="005023DC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 w:right="-180"/>
        <w:jc w:val="both"/>
        <w:rPr>
          <w:rFonts w:ascii="Arial" w:hAnsi="Arial" w:cs="Arial"/>
          <w:sz w:val="22"/>
          <w:szCs w:val="22"/>
        </w:rPr>
      </w:pPr>
      <w:r w:rsidRPr="005023DC">
        <w:rPr>
          <w:rFonts w:ascii="Arial" w:hAnsi="Arial" w:cs="Arial"/>
          <w:b/>
          <w:sz w:val="22"/>
          <w:szCs w:val="22"/>
        </w:rPr>
        <w:t xml:space="preserve">BACHELOR’S </w:t>
      </w:r>
      <w:r w:rsidRPr="005023DC">
        <w:rPr>
          <w:rFonts w:ascii="Arial" w:hAnsi="Arial" w:cs="Arial"/>
          <w:b/>
          <w:sz w:val="22"/>
          <w:szCs w:val="22"/>
        </w:rPr>
        <w:t xml:space="preserve">DEGREE NAME (SPECIALIZATION) </w:t>
      </w:r>
      <w:r w:rsidRPr="005023DC">
        <w:rPr>
          <w:rFonts w:ascii="Arial" w:hAnsi="Arial" w:cs="Arial"/>
          <w:sz w:val="22"/>
          <w:szCs w:val="22"/>
        </w:rPr>
        <w:t>from [INSTITUTE NAME, LOCATION] in [PASSED OUT YEAR] with [PERCENTAGE/CGPA].</w:t>
      </w:r>
    </w:p>
    <w:p w14:paraId="19B1E168" w14:textId="0B5A82DF" w:rsidR="0011235F" w:rsidRPr="005023DC" w:rsidRDefault="00113D6D" w:rsidP="005023DC">
      <w:pPr>
        <w:numPr>
          <w:ilvl w:val="0"/>
          <w:numId w:val="1"/>
        </w:numPr>
        <w:tabs>
          <w:tab w:val="clear" w:pos="720"/>
          <w:tab w:val="num" w:pos="360"/>
        </w:tabs>
        <w:spacing w:after="240" w:line="276" w:lineRule="auto"/>
        <w:ind w:left="360" w:right="-180"/>
        <w:jc w:val="both"/>
        <w:rPr>
          <w:rFonts w:ascii="Arial" w:hAnsi="Arial" w:cs="Arial"/>
          <w:b/>
          <w:sz w:val="22"/>
          <w:szCs w:val="22"/>
        </w:rPr>
      </w:pPr>
      <w:r w:rsidRPr="005023DC">
        <w:rPr>
          <w:rFonts w:ascii="Arial" w:hAnsi="Arial" w:cs="Arial"/>
          <w:b/>
          <w:sz w:val="22"/>
          <w:szCs w:val="22"/>
        </w:rPr>
        <w:t>HIGHER SECONDARY</w:t>
      </w:r>
      <w:r w:rsidRPr="005023DC">
        <w:rPr>
          <w:rFonts w:ascii="Arial" w:hAnsi="Arial" w:cs="Arial"/>
          <w:b/>
          <w:sz w:val="22"/>
          <w:szCs w:val="22"/>
        </w:rPr>
        <w:t xml:space="preserve"> (SPECIALIZATION) </w:t>
      </w:r>
      <w:r w:rsidRPr="005023DC">
        <w:rPr>
          <w:rFonts w:ascii="Arial" w:hAnsi="Arial" w:cs="Arial"/>
          <w:sz w:val="22"/>
          <w:szCs w:val="22"/>
        </w:rPr>
        <w:t>from [INSTITUTE NAME, LOCATION] in [PASSED OUT YEAR] with [PERCENTAGE/CGPA].</w:t>
      </w:r>
    </w:p>
    <w:p w14:paraId="55D35106" w14:textId="4A4B9AB1" w:rsidR="0011235F" w:rsidRPr="005023DC" w:rsidRDefault="0011235F" w:rsidP="009427EC">
      <w:pPr>
        <w:pStyle w:val="Heading2"/>
        <w:rPr>
          <w:color w:val="2F5496" w:themeColor="accent1" w:themeShade="BF"/>
        </w:rPr>
      </w:pPr>
      <w:r w:rsidRPr="005023DC">
        <w:rPr>
          <w:color w:val="2F5496" w:themeColor="accent1" w:themeShade="BF"/>
        </w:rPr>
        <w:t xml:space="preserve">PROFILE </w:t>
      </w:r>
      <w:r w:rsidR="00113D6D" w:rsidRPr="005023DC">
        <w:rPr>
          <w:color w:val="2F5496" w:themeColor="accent1" w:themeShade="BF"/>
        </w:rPr>
        <w:t>SUMMARY</w:t>
      </w:r>
    </w:p>
    <w:p w14:paraId="26D82BAC" w14:textId="23958B25" w:rsidR="0011235F" w:rsidRPr="005023DC" w:rsidRDefault="005023DC" w:rsidP="00113D6D">
      <w:pPr>
        <w:spacing w:after="240" w:line="276" w:lineRule="auto"/>
        <w:ind w:right="-180"/>
        <w:jc w:val="both"/>
        <w:rPr>
          <w:rFonts w:ascii="Arial" w:hAnsi="Arial" w:cs="Arial"/>
          <w:b/>
          <w:sz w:val="22"/>
          <w:szCs w:val="22"/>
        </w:rPr>
      </w:pPr>
      <w:r w:rsidRPr="005023DC">
        <w:rPr>
          <w:rFonts w:ascii="Arial" w:hAnsi="Arial" w:cs="Arial"/>
          <w:sz w:val="22"/>
          <w:szCs w:val="22"/>
          <w:lang w:val="en-IN"/>
        </w:rPr>
        <w:tab/>
      </w:r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Lorem ipsum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dolor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sit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amet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,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consectetur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adipiscing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elit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.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Pellentesque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sagittis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condimentum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odio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at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mollis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. Donec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ullamcorper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,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nulla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eget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lobortis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imperdiet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,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lectus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tellus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dictum magna,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quis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facilisis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odio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lacus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nec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diam.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Aliquam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mollis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velit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sed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lacus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bibendum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porta. Nunc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malesuada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metus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tellus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, sit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amet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facilisis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="00113D6D" w:rsidRPr="005023DC">
        <w:rPr>
          <w:rFonts w:ascii="Arial" w:hAnsi="Arial" w:cs="Arial"/>
          <w:sz w:val="22"/>
          <w:szCs w:val="22"/>
          <w:lang w:val="en-IN"/>
        </w:rPr>
        <w:t>nisl</w:t>
      </w:r>
      <w:proofErr w:type="spellEnd"/>
      <w:r w:rsidR="00113D6D" w:rsidRPr="005023DC">
        <w:rPr>
          <w:rFonts w:ascii="Arial" w:hAnsi="Arial" w:cs="Arial"/>
          <w:sz w:val="22"/>
          <w:szCs w:val="22"/>
          <w:lang w:val="en-IN"/>
        </w:rPr>
        <w:t xml:space="preserve"> pharetra at.</w:t>
      </w:r>
    </w:p>
    <w:p w14:paraId="5D9424C4" w14:textId="4956BCBF" w:rsidR="0011235F" w:rsidRPr="005023DC" w:rsidRDefault="0011235F" w:rsidP="009427EC">
      <w:pPr>
        <w:pStyle w:val="Heading2"/>
        <w:rPr>
          <w:color w:val="2F5496" w:themeColor="accent1" w:themeShade="BF"/>
        </w:rPr>
      </w:pPr>
      <w:r w:rsidRPr="005023DC">
        <w:rPr>
          <w:color w:val="2F5496" w:themeColor="accent1" w:themeShade="BF"/>
        </w:rPr>
        <w:t>TECHNICAL SKILLS</w:t>
      </w:r>
    </w:p>
    <w:p w14:paraId="1753610D" w14:textId="77777777" w:rsidR="0011235F" w:rsidRPr="005023DC" w:rsidRDefault="0011235F" w:rsidP="00113D6D">
      <w:pPr>
        <w:spacing w:line="276" w:lineRule="auto"/>
        <w:ind w:right="-180"/>
        <w:jc w:val="both"/>
        <w:rPr>
          <w:rFonts w:ascii="Arial" w:hAnsi="Arial" w:cs="Arial"/>
          <w:sz w:val="22"/>
          <w:szCs w:val="22"/>
        </w:rPr>
      </w:pPr>
      <w:r w:rsidRPr="005023DC">
        <w:rPr>
          <w:rFonts w:ascii="Arial" w:hAnsi="Arial" w:cs="Arial"/>
          <w:sz w:val="22"/>
          <w:szCs w:val="22"/>
        </w:rPr>
        <w:t>Operating system</w:t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bCs/>
          <w:sz w:val="22"/>
          <w:szCs w:val="22"/>
        </w:rPr>
        <w:t>:</w:t>
      </w:r>
      <w:r w:rsidRPr="005023DC">
        <w:rPr>
          <w:rFonts w:ascii="Arial" w:hAnsi="Arial" w:cs="Arial"/>
          <w:sz w:val="22"/>
          <w:szCs w:val="22"/>
        </w:rPr>
        <w:tab/>
        <w:t>Microsoft Windows</w:t>
      </w:r>
    </w:p>
    <w:p w14:paraId="74BEEE23" w14:textId="77777777" w:rsidR="0011235F" w:rsidRPr="005023DC" w:rsidRDefault="0011235F" w:rsidP="00113D6D">
      <w:pPr>
        <w:spacing w:line="276" w:lineRule="auto"/>
        <w:ind w:right="-180"/>
        <w:jc w:val="both"/>
        <w:rPr>
          <w:rFonts w:ascii="Arial" w:hAnsi="Arial" w:cs="Arial"/>
          <w:sz w:val="22"/>
          <w:szCs w:val="22"/>
        </w:rPr>
      </w:pPr>
      <w:r w:rsidRPr="005023DC">
        <w:rPr>
          <w:rFonts w:ascii="Arial" w:hAnsi="Arial" w:cs="Arial"/>
          <w:sz w:val="22"/>
          <w:szCs w:val="22"/>
        </w:rPr>
        <w:t>Database</w:t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bCs/>
          <w:sz w:val="22"/>
          <w:szCs w:val="22"/>
        </w:rPr>
        <w:t>:</w:t>
      </w:r>
      <w:r w:rsidRPr="005023DC">
        <w:rPr>
          <w:rFonts w:ascii="Arial" w:hAnsi="Arial" w:cs="Arial"/>
          <w:sz w:val="22"/>
          <w:szCs w:val="22"/>
        </w:rPr>
        <w:tab/>
        <w:t>SQL, MYSQL</w:t>
      </w:r>
    </w:p>
    <w:p w14:paraId="5BC29A51" w14:textId="6BAC2497" w:rsidR="0011235F" w:rsidRPr="005023DC" w:rsidRDefault="0011235F" w:rsidP="00113D6D">
      <w:pPr>
        <w:spacing w:line="276" w:lineRule="auto"/>
        <w:ind w:right="-180"/>
        <w:jc w:val="both"/>
        <w:rPr>
          <w:rFonts w:ascii="Arial" w:hAnsi="Arial" w:cs="Arial"/>
          <w:sz w:val="22"/>
          <w:szCs w:val="22"/>
        </w:rPr>
      </w:pPr>
      <w:r w:rsidRPr="005023DC">
        <w:rPr>
          <w:rFonts w:ascii="Arial" w:hAnsi="Arial" w:cs="Arial"/>
          <w:sz w:val="22"/>
          <w:szCs w:val="22"/>
        </w:rPr>
        <w:t>Programming languages</w:t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bCs/>
          <w:sz w:val="22"/>
          <w:szCs w:val="22"/>
        </w:rPr>
        <w:t>:</w:t>
      </w:r>
      <w:r w:rsidRPr="005023DC">
        <w:rPr>
          <w:rFonts w:ascii="Arial" w:hAnsi="Arial" w:cs="Arial"/>
          <w:sz w:val="22"/>
          <w:szCs w:val="22"/>
        </w:rPr>
        <w:tab/>
        <w:t>PHP,</w:t>
      </w:r>
      <w:r w:rsidR="00D0215F">
        <w:rPr>
          <w:rFonts w:ascii="Arial" w:hAnsi="Arial" w:cs="Arial"/>
          <w:sz w:val="22"/>
          <w:szCs w:val="22"/>
        </w:rPr>
        <w:t xml:space="preserve"> JAVA, </w:t>
      </w:r>
      <w:r w:rsidRPr="005023DC">
        <w:rPr>
          <w:rFonts w:ascii="Arial" w:hAnsi="Arial" w:cs="Arial"/>
          <w:sz w:val="22"/>
          <w:szCs w:val="22"/>
        </w:rPr>
        <w:t>GOLANG</w:t>
      </w:r>
    </w:p>
    <w:p w14:paraId="53A6FAF4" w14:textId="77777777" w:rsidR="0011235F" w:rsidRPr="005023DC" w:rsidRDefault="0011235F" w:rsidP="00113D6D">
      <w:pPr>
        <w:spacing w:line="276" w:lineRule="auto"/>
        <w:ind w:right="-180"/>
        <w:jc w:val="both"/>
        <w:rPr>
          <w:rFonts w:ascii="Arial" w:hAnsi="Arial" w:cs="Arial"/>
          <w:sz w:val="22"/>
          <w:szCs w:val="22"/>
        </w:rPr>
      </w:pPr>
      <w:r w:rsidRPr="005023DC">
        <w:rPr>
          <w:rFonts w:ascii="Arial" w:hAnsi="Arial" w:cs="Arial"/>
          <w:sz w:val="22"/>
          <w:szCs w:val="22"/>
        </w:rPr>
        <w:t>Web Technologies</w:t>
      </w:r>
      <w:r w:rsidRPr="005023DC">
        <w:rPr>
          <w:rFonts w:ascii="Arial" w:hAnsi="Arial" w:cs="Arial"/>
          <w:b/>
          <w:sz w:val="22"/>
          <w:szCs w:val="22"/>
        </w:rPr>
        <w:tab/>
      </w:r>
      <w:r w:rsidRPr="005023DC">
        <w:rPr>
          <w:rFonts w:ascii="Arial" w:hAnsi="Arial" w:cs="Arial"/>
          <w:b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>:</w:t>
      </w:r>
      <w:r w:rsidRPr="005023DC">
        <w:rPr>
          <w:rFonts w:ascii="Arial" w:hAnsi="Arial" w:cs="Arial"/>
          <w:sz w:val="22"/>
          <w:szCs w:val="22"/>
        </w:rPr>
        <w:tab/>
        <w:t xml:space="preserve">MVC, HTML, </w:t>
      </w:r>
      <w:proofErr w:type="spellStart"/>
      <w:r w:rsidRPr="005023DC">
        <w:rPr>
          <w:rFonts w:ascii="Arial" w:hAnsi="Arial" w:cs="Arial"/>
          <w:sz w:val="22"/>
          <w:szCs w:val="22"/>
        </w:rPr>
        <w:t>JQuery</w:t>
      </w:r>
      <w:proofErr w:type="spellEnd"/>
      <w:r w:rsidRPr="005023DC">
        <w:rPr>
          <w:rFonts w:ascii="Arial" w:hAnsi="Arial" w:cs="Arial"/>
          <w:sz w:val="22"/>
          <w:szCs w:val="22"/>
        </w:rPr>
        <w:t>, Angular</w:t>
      </w:r>
    </w:p>
    <w:p w14:paraId="47F64133" w14:textId="77777777" w:rsidR="0011235F" w:rsidRPr="005023DC" w:rsidRDefault="0011235F" w:rsidP="00113D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95"/>
        </w:tabs>
        <w:spacing w:line="276" w:lineRule="auto"/>
        <w:ind w:right="-180"/>
        <w:jc w:val="both"/>
        <w:rPr>
          <w:rFonts w:ascii="Arial" w:hAnsi="Arial" w:cs="Arial"/>
          <w:sz w:val="22"/>
          <w:szCs w:val="22"/>
        </w:rPr>
      </w:pPr>
      <w:r w:rsidRPr="005023DC">
        <w:rPr>
          <w:rFonts w:ascii="Arial" w:hAnsi="Arial" w:cs="Arial"/>
          <w:sz w:val="22"/>
          <w:szCs w:val="22"/>
        </w:rPr>
        <w:t>Application Servers</w:t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  <w:t>:</w:t>
      </w:r>
      <w:r w:rsidRPr="005023DC">
        <w:rPr>
          <w:rFonts w:ascii="Arial" w:hAnsi="Arial" w:cs="Arial"/>
          <w:sz w:val="22"/>
          <w:szCs w:val="22"/>
        </w:rPr>
        <w:tab/>
        <w:t>Apache</w:t>
      </w:r>
      <w:r w:rsidRPr="005023DC">
        <w:rPr>
          <w:rFonts w:ascii="Arial" w:hAnsi="Arial" w:cs="Arial"/>
          <w:sz w:val="22"/>
          <w:szCs w:val="22"/>
        </w:rPr>
        <w:tab/>
      </w:r>
    </w:p>
    <w:p w14:paraId="4D302435" w14:textId="77777777" w:rsidR="0011235F" w:rsidRPr="005023DC" w:rsidRDefault="0011235F" w:rsidP="00113D6D">
      <w:pPr>
        <w:spacing w:line="276" w:lineRule="auto"/>
        <w:ind w:right="-180"/>
        <w:jc w:val="both"/>
        <w:rPr>
          <w:rFonts w:ascii="Arial" w:hAnsi="Arial" w:cs="Arial"/>
          <w:sz w:val="22"/>
          <w:szCs w:val="22"/>
        </w:rPr>
      </w:pPr>
      <w:r w:rsidRPr="005023DC">
        <w:rPr>
          <w:rFonts w:ascii="Arial" w:hAnsi="Arial" w:cs="Arial"/>
          <w:sz w:val="22"/>
          <w:szCs w:val="22"/>
        </w:rPr>
        <w:t>Open Source</w:t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  <w:t>:</w:t>
      </w:r>
      <w:r w:rsidRPr="005023DC">
        <w:rPr>
          <w:rFonts w:ascii="Arial" w:hAnsi="Arial" w:cs="Arial"/>
          <w:sz w:val="22"/>
          <w:szCs w:val="22"/>
        </w:rPr>
        <w:tab/>
      </w:r>
      <w:proofErr w:type="spellStart"/>
      <w:r w:rsidRPr="005023DC">
        <w:rPr>
          <w:rFonts w:ascii="Arial" w:hAnsi="Arial" w:cs="Arial"/>
          <w:sz w:val="22"/>
          <w:szCs w:val="22"/>
        </w:rPr>
        <w:t>Codeignitor</w:t>
      </w:r>
      <w:proofErr w:type="spellEnd"/>
      <w:r w:rsidRPr="005023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023DC">
        <w:rPr>
          <w:rFonts w:ascii="Arial" w:hAnsi="Arial" w:cs="Arial"/>
          <w:sz w:val="22"/>
          <w:szCs w:val="22"/>
        </w:rPr>
        <w:t>Wordpress</w:t>
      </w:r>
      <w:proofErr w:type="spellEnd"/>
    </w:p>
    <w:p w14:paraId="4AE9E78F" w14:textId="2E8D5DBB" w:rsidR="0011235F" w:rsidRPr="005023DC" w:rsidRDefault="0011235F" w:rsidP="00BB735C">
      <w:pPr>
        <w:spacing w:after="240" w:line="276" w:lineRule="auto"/>
        <w:ind w:right="-180"/>
        <w:jc w:val="both"/>
        <w:rPr>
          <w:rFonts w:ascii="Arial" w:hAnsi="Arial" w:cs="Arial"/>
          <w:sz w:val="22"/>
          <w:szCs w:val="22"/>
        </w:rPr>
      </w:pPr>
      <w:r w:rsidRPr="005023DC">
        <w:rPr>
          <w:rFonts w:ascii="Arial" w:hAnsi="Arial" w:cs="Arial"/>
          <w:sz w:val="22"/>
          <w:szCs w:val="22"/>
        </w:rPr>
        <w:t>Development Tools</w:t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  <w:t>:</w:t>
      </w:r>
      <w:r w:rsidRPr="005023DC">
        <w:rPr>
          <w:rFonts w:ascii="Arial" w:hAnsi="Arial" w:cs="Arial"/>
          <w:sz w:val="22"/>
          <w:szCs w:val="22"/>
        </w:rPr>
        <w:tab/>
      </w:r>
      <w:proofErr w:type="spellStart"/>
      <w:r w:rsidRPr="005023DC">
        <w:rPr>
          <w:rFonts w:ascii="Arial" w:hAnsi="Arial" w:cs="Arial"/>
          <w:sz w:val="22"/>
          <w:szCs w:val="22"/>
        </w:rPr>
        <w:t>Netbeans</w:t>
      </w:r>
      <w:proofErr w:type="spellEnd"/>
      <w:r w:rsidRPr="005023DC">
        <w:rPr>
          <w:rFonts w:ascii="Arial" w:hAnsi="Arial" w:cs="Arial"/>
          <w:sz w:val="22"/>
          <w:szCs w:val="22"/>
        </w:rPr>
        <w:t xml:space="preserve">, Edit plus, </w:t>
      </w:r>
      <w:r w:rsidR="00113D6D" w:rsidRPr="005023DC">
        <w:rPr>
          <w:rFonts w:ascii="Arial" w:hAnsi="Arial" w:cs="Arial"/>
          <w:sz w:val="22"/>
          <w:szCs w:val="22"/>
        </w:rPr>
        <w:t>VS Code</w:t>
      </w:r>
      <w:r w:rsidRPr="005023DC">
        <w:rPr>
          <w:rFonts w:ascii="Arial" w:hAnsi="Arial" w:cs="Arial"/>
          <w:sz w:val="22"/>
          <w:szCs w:val="22"/>
        </w:rPr>
        <w:t xml:space="preserve"> </w:t>
      </w:r>
    </w:p>
    <w:p w14:paraId="5D8E231E" w14:textId="5E611344" w:rsidR="0011235F" w:rsidRPr="005023DC" w:rsidRDefault="00BB735C" w:rsidP="009427EC">
      <w:pPr>
        <w:pStyle w:val="Heading2"/>
        <w:rPr>
          <w:color w:val="2F5496" w:themeColor="accent1" w:themeShade="BF"/>
        </w:rPr>
      </w:pPr>
      <w:r w:rsidRPr="005023DC">
        <w:rPr>
          <w:color w:val="2F5496" w:themeColor="accent1" w:themeShade="BF"/>
        </w:rPr>
        <w:t>PROJECT NAME1</w:t>
      </w:r>
    </w:p>
    <w:p w14:paraId="586FA837" w14:textId="77777777" w:rsidR="00BB735C" w:rsidRPr="00BB735C" w:rsidRDefault="00BB735C" w:rsidP="00BB735C">
      <w:pPr>
        <w:numPr>
          <w:ilvl w:val="0"/>
          <w:numId w:val="4"/>
        </w:numPr>
        <w:shd w:val="clear" w:color="auto" w:fill="FFFFFF"/>
        <w:suppressAutoHyphens w:val="0"/>
        <w:jc w:val="both"/>
        <w:rPr>
          <w:rFonts w:ascii="Arial" w:hAnsi="Arial" w:cs="Arial"/>
          <w:color w:val="000000"/>
          <w:sz w:val="22"/>
          <w:szCs w:val="22"/>
          <w:lang w:val="en-IN" w:eastAsia="en-IN" w:bidi="hi-IN"/>
        </w:rPr>
      </w:pPr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 xml:space="preserve">Lorem ipsum </w:t>
      </w:r>
      <w:proofErr w:type="spellStart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dolor</w:t>
      </w:r>
      <w:proofErr w:type="spellEnd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 xml:space="preserve"> sit </w:t>
      </w:r>
      <w:proofErr w:type="spellStart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amet</w:t>
      </w:r>
      <w:proofErr w:type="spellEnd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 xml:space="preserve">, </w:t>
      </w:r>
      <w:proofErr w:type="spellStart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consectetur</w:t>
      </w:r>
      <w:proofErr w:type="spellEnd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 xml:space="preserve"> </w:t>
      </w:r>
      <w:proofErr w:type="spellStart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adipiscing</w:t>
      </w:r>
      <w:proofErr w:type="spellEnd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 xml:space="preserve"> </w:t>
      </w:r>
      <w:proofErr w:type="spellStart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elit</w:t>
      </w:r>
      <w:proofErr w:type="spellEnd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.</w:t>
      </w:r>
    </w:p>
    <w:p w14:paraId="4E951B9F" w14:textId="77777777" w:rsidR="00BB735C" w:rsidRPr="00BB735C" w:rsidRDefault="00BB735C" w:rsidP="00BB735C">
      <w:pPr>
        <w:numPr>
          <w:ilvl w:val="0"/>
          <w:numId w:val="4"/>
        </w:numPr>
        <w:shd w:val="clear" w:color="auto" w:fill="FFFFFF"/>
        <w:suppressAutoHyphens w:val="0"/>
        <w:jc w:val="both"/>
        <w:rPr>
          <w:rFonts w:ascii="Arial" w:hAnsi="Arial" w:cs="Arial"/>
          <w:color w:val="000000"/>
          <w:sz w:val="22"/>
          <w:szCs w:val="22"/>
          <w:lang w:val="en-IN" w:eastAsia="en-IN" w:bidi="hi-IN"/>
        </w:rPr>
      </w:pPr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 xml:space="preserve">Nunc </w:t>
      </w:r>
      <w:proofErr w:type="spellStart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laoreet</w:t>
      </w:r>
      <w:proofErr w:type="spellEnd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 xml:space="preserve"> </w:t>
      </w:r>
      <w:proofErr w:type="spellStart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nisl</w:t>
      </w:r>
      <w:proofErr w:type="spellEnd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 xml:space="preserve"> </w:t>
      </w:r>
      <w:proofErr w:type="spellStart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nec</w:t>
      </w:r>
      <w:proofErr w:type="spellEnd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 xml:space="preserve"> </w:t>
      </w:r>
      <w:proofErr w:type="spellStart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rhoncus</w:t>
      </w:r>
      <w:proofErr w:type="spellEnd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 xml:space="preserve"> </w:t>
      </w:r>
      <w:proofErr w:type="spellStart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facilisis</w:t>
      </w:r>
      <w:proofErr w:type="spellEnd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.</w:t>
      </w:r>
    </w:p>
    <w:p w14:paraId="59AF68E1" w14:textId="0747648D" w:rsidR="00BB735C" w:rsidRPr="00BB735C" w:rsidRDefault="00BB735C" w:rsidP="0045786F">
      <w:pPr>
        <w:numPr>
          <w:ilvl w:val="0"/>
          <w:numId w:val="4"/>
        </w:numPr>
        <w:shd w:val="clear" w:color="auto" w:fill="FFFFFF"/>
        <w:suppressAutoHyphens w:val="0"/>
        <w:jc w:val="both"/>
        <w:rPr>
          <w:rFonts w:ascii="Arial" w:hAnsi="Arial" w:cs="Arial"/>
          <w:color w:val="000000"/>
          <w:sz w:val="22"/>
          <w:szCs w:val="22"/>
          <w:lang w:val="en-IN" w:eastAsia="en-IN" w:bidi="hi-IN"/>
        </w:rPr>
      </w:pPr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 xml:space="preserve">Cras pharetra </w:t>
      </w:r>
      <w:proofErr w:type="spellStart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risus</w:t>
      </w:r>
      <w:proofErr w:type="spellEnd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 xml:space="preserve"> ac libero </w:t>
      </w:r>
      <w:proofErr w:type="spellStart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commodo</w:t>
      </w:r>
      <w:proofErr w:type="spellEnd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 xml:space="preserve">, </w:t>
      </w:r>
      <w:proofErr w:type="spellStart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quis</w:t>
      </w:r>
      <w:proofErr w:type="spellEnd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 xml:space="preserve"> </w:t>
      </w:r>
      <w:proofErr w:type="spellStart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ullamcorper</w:t>
      </w:r>
      <w:proofErr w:type="spellEnd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 xml:space="preserve"> </w:t>
      </w:r>
      <w:proofErr w:type="spellStart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est</w:t>
      </w:r>
      <w:proofErr w:type="spellEnd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 xml:space="preserve"> </w:t>
      </w:r>
      <w:proofErr w:type="spellStart"/>
      <w:proofErr w:type="gramStart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dapibus</w:t>
      </w:r>
      <w:proofErr w:type="spellEnd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..</w:t>
      </w:r>
      <w:proofErr w:type="gramEnd"/>
    </w:p>
    <w:p w14:paraId="67F1AA7A" w14:textId="18621EE1" w:rsidR="00BB735C" w:rsidRPr="00BB735C" w:rsidRDefault="00BB735C" w:rsidP="0045786F">
      <w:pPr>
        <w:numPr>
          <w:ilvl w:val="0"/>
          <w:numId w:val="4"/>
        </w:numPr>
        <w:shd w:val="clear" w:color="auto" w:fill="FFFFFF"/>
        <w:suppressAutoHyphens w:val="0"/>
        <w:jc w:val="both"/>
        <w:rPr>
          <w:rFonts w:ascii="Arial" w:hAnsi="Arial" w:cs="Arial"/>
          <w:color w:val="000000"/>
          <w:sz w:val="22"/>
          <w:szCs w:val="22"/>
          <w:lang w:val="en-IN" w:eastAsia="en-IN" w:bidi="hi-IN"/>
        </w:rPr>
      </w:pPr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 xml:space="preserve">Cras porta </w:t>
      </w:r>
      <w:proofErr w:type="spellStart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augue</w:t>
      </w:r>
      <w:proofErr w:type="spellEnd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 xml:space="preserve"> sit </w:t>
      </w:r>
      <w:proofErr w:type="spellStart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amet</w:t>
      </w:r>
      <w:proofErr w:type="spellEnd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 xml:space="preserve"> </w:t>
      </w:r>
      <w:proofErr w:type="spellStart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risus</w:t>
      </w:r>
      <w:proofErr w:type="spellEnd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 xml:space="preserve"> dictum, et </w:t>
      </w:r>
      <w:proofErr w:type="spellStart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suscipit</w:t>
      </w:r>
      <w:proofErr w:type="spellEnd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 xml:space="preserve"> </w:t>
      </w:r>
      <w:proofErr w:type="spellStart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neque</w:t>
      </w:r>
      <w:proofErr w:type="spellEnd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 xml:space="preserve"> </w:t>
      </w:r>
      <w:proofErr w:type="spellStart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ultrices</w:t>
      </w:r>
      <w:proofErr w:type="spellEnd"/>
      <w:r w:rsidRPr="00BB735C">
        <w:rPr>
          <w:rFonts w:ascii="Arial" w:hAnsi="Arial" w:cs="Arial"/>
          <w:color w:val="000000"/>
          <w:sz w:val="22"/>
          <w:szCs w:val="22"/>
          <w:lang w:val="en-IN" w:eastAsia="en-IN" w:bidi="hi-IN"/>
        </w:rPr>
        <w:t>.</w:t>
      </w:r>
    </w:p>
    <w:p w14:paraId="3C18F574" w14:textId="43FEE17C" w:rsidR="00BB735C" w:rsidRPr="0045786F" w:rsidRDefault="0011235F" w:rsidP="0045786F">
      <w:pPr>
        <w:pStyle w:val="ListParagraph"/>
        <w:numPr>
          <w:ilvl w:val="0"/>
          <w:numId w:val="4"/>
        </w:numPr>
        <w:tabs>
          <w:tab w:val="left" w:pos="483"/>
          <w:tab w:val="left" w:pos="484"/>
        </w:tabs>
        <w:spacing w:before="23" w:after="240" w:line="276" w:lineRule="auto"/>
        <w:ind w:right="-180" w:hanging="361"/>
        <w:jc w:val="both"/>
        <w:rPr>
          <w:rFonts w:ascii="Arial" w:hAnsi="Arial" w:cs="Arial"/>
          <w:b/>
          <w:sz w:val="22"/>
          <w:szCs w:val="22"/>
        </w:rPr>
      </w:pPr>
      <w:r w:rsidRPr="005023DC">
        <w:rPr>
          <w:rFonts w:ascii="Arial" w:hAnsi="Arial" w:cs="Arial"/>
          <w:b/>
          <w:sz w:val="22"/>
          <w:szCs w:val="22"/>
        </w:rPr>
        <w:t>Tech</w:t>
      </w:r>
      <w:r w:rsidRPr="005023DC">
        <w:rPr>
          <w:rFonts w:ascii="Arial" w:hAnsi="Arial" w:cs="Arial"/>
          <w:b/>
          <w:spacing w:val="-4"/>
          <w:sz w:val="22"/>
          <w:szCs w:val="22"/>
        </w:rPr>
        <w:t xml:space="preserve"> </w:t>
      </w:r>
      <w:r w:rsidRPr="005023DC">
        <w:rPr>
          <w:rFonts w:ascii="Arial" w:hAnsi="Arial" w:cs="Arial"/>
          <w:b/>
          <w:sz w:val="22"/>
          <w:szCs w:val="22"/>
        </w:rPr>
        <w:t>Stack:</w:t>
      </w:r>
      <w:r w:rsidRPr="005023DC">
        <w:rPr>
          <w:rFonts w:ascii="Arial" w:hAnsi="Arial" w:cs="Arial"/>
          <w:b/>
          <w:spacing w:val="-4"/>
          <w:sz w:val="22"/>
          <w:szCs w:val="22"/>
        </w:rPr>
        <w:t xml:space="preserve"> </w:t>
      </w:r>
      <w:r w:rsidR="00BB735C" w:rsidRPr="005023DC">
        <w:rPr>
          <w:rFonts w:ascii="Arial" w:hAnsi="Arial" w:cs="Arial"/>
          <w:bCs/>
          <w:spacing w:val="-4"/>
          <w:sz w:val="22"/>
          <w:szCs w:val="22"/>
        </w:rPr>
        <w:t>JAVA,</w:t>
      </w:r>
      <w:r w:rsidR="00BB735C" w:rsidRPr="005023DC">
        <w:rPr>
          <w:rFonts w:ascii="Arial" w:hAnsi="Arial" w:cs="Arial"/>
          <w:b/>
          <w:spacing w:val="-4"/>
          <w:sz w:val="22"/>
          <w:szCs w:val="22"/>
        </w:rPr>
        <w:t xml:space="preserve"> </w:t>
      </w:r>
      <w:r w:rsidRPr="005023DC">
        <w:rPr>
          <w:rFonts w:ascii="Arial" w:hAnsi="Arial" w:cs="Arial"/>
          <w:sz w:val="22"/>
          <w:szCs w:val="22"/>
        </w:rPr>
        <w:t>Go, MySQL,</w:t>
      </w:r>
      <w:r w:rsidRPr="005023DC">
        <w:rPr>
          <w:rFonts w:ascii="Arial" w:hAnsi="Arial" w:cs="Arial"/>
          <w:spacing w:val="-1"/>
          <w:sz w:val="22"/>
          <w:szCs w:val="22"/>
        </w:rPr>
        <w:t xml:space="preserve"> </w:t>
      </w:r>
      <w:r w:rsidRPr="005023DC">
        <w:rPr>
          <w:rFonts w:ascii="Arial" w:hAnsi="Arial" w:cs="Arial"/>
          <w:sz w:val="22"/>
          <w:szCs w:val="22"/>
        </w:rPr>
        <w:t>ActiveMQ, AWS</w:t>
      </w:r>
      <w:r w:rsidRPr="005023DC">
        <w:rPr>
          <w:rFonts w:ascii="Arial" w:hAnsi="Arial" w:cs="Arial"/>
          <w:spacing w:val="-5"/>
          <w:sz w:val="22"/>
          <w:szCs w:val="22"/>
        </w:rPr>
        <w:t xml:space="preserve"> </w:t>
      </w:r>
      <w:r w:rsidRPr="005023DC">
        <w:rPr>
          <w:rFonts w:ascii="Arial" w:hAnsi="Arial" w:cs="Arial"/>
          <w:sz w:val="22"/>
          <w:szCs w:val="22"/>
        </w:rPr>
        <w:t>S3</w:t>
      </w:r>
    </w:p>
    <w:p w14:paraId="3F0FF584" w14:textId="103D3D37" w:rsidR="0011235F" w:rsidRPr="005023DC" w:rsidRDefault="00911AB8" w:rsidP="009427EC">
      <w:pPr>
        <w:pStyle w:val="Heading2"/>
        <w:rPr>
          <w:color w:val="2F5496" w:themeColor="accent1" w:themeShade="BF"/>
        </w:rPr>
      </w:pPr>
      <w:r w:rsidRPr="005023DC">
        <w:rPr>
          <w:color w:val="2F5496" w:themeColor="accent1" w:themeShade="BF"/>
        </w:rPr>
        <w:t>PROJECT NAME</w:t>
      </w:r>
      <w:r w:rsidR="0045786F">
        <w:rPr>
          <w:color w:val="2F5496" w:themeColor="accent1" w:themeShade="BF"/>
        </w:rPr>
        <w:t>2</w:t>
      </w:r>
    </w:p>
    <w:p w14:paraId="3B26FFC5" w14:textId="77777777" w:rsidR="00BB735C" w:rsidRPr="005023DC" w:rsidRDefault="00BB735C" w:rsidP="00BB735C">
      <w:pPr>
        <w:pStyle w:val="ListParagraph"/>
        <w:numPr>
          <w:ilvl w:val="0"/>
          <w:numId w:val="7"/>
        </w:numPr>
        <w:tabs>
          <w:tab w:val="left" w:pos="483"/>
          <w:tab w:val="left" w:pos="484"/>
        </w:tabs>
        <w:spacing w:before="20" w:line="276" w:lineRule="auto"/>
        <w:jc w:val="both"/>
        <w:rPr>
          <w:rFonts w:ascii="Arial" w:hAnsi="Arial" w:cs="Arial"/>
          <w:spacing w:val="-2"/>
          <w:sz w:val="22"/>
          <w:szCs w:val="22"/>
        </w:rPr>
      </w:pPr>
      <w:r w:rsidRPr="005023DC">
        <w:rPr>
          <w:rFonts w:ascii="Arial" w:hAnsi="Arial" w:cs="Arial"/>
          <w:spacing w:val="-2"/>
          <w:sz w:val="22"/>
          <w:szCs w:val="22"/>
        </w:rPr>
        <w:t xml:space="preserve">Lorem ipsum dolor sit </w:t>
      </w:r>
      <w:proofErr w:type="spellStart"/>
      <w:r w:rsidRPr="005023DC">
        <w:rPr>
          <w:rFonts w:ascii="Arial" w:hAnsi="Arial" w:cs="Arial"/>
          <w:spacing w:val="-2"/>
          <w:sz w:val="22"/>
          <w:szCs w:val="22"/>
        </w:rPr>
        <w:t>amet</w:t>
      </w:r>
      <w:proofErr w:type="spellEnd"/>
      <w:r w:rsidRPr="005023DC">
        <w:rPr>
          <w:rFonts w:ascii="Arial" w:hAnsi="Arial" w:cs="Arial"/>
          <w:spacing w:val="-2"/>
          <w:sz w:val="22"/>
          <w:szCs w:val="22"/>
        </w:rPr>
        <w:t xml:space="preserve">, </w:t>
      </w:r>
      <w:proofErr w:type="spellStart"/>
      <w:r w:rsidRPr="005023DC">
        <w:rPr>
          <w:rFonts w:ascii="Arial" w:hAnsi="Arial" w:cs="Arial"/>
          <w:spacing w:val="-2"/>
          <w:sz w:val="22"/>
          <w:szCs w:val="22"/>
        </w:rPr>
        <w:t>consectetur</w:t>
      </w:r>
      <w:proofErr w:type="spellEnd"/>
      <w:r w:rsidRPr="005023D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5023DC">
        <w:rPr>
          <w:rFonts w:ascii="Arial" w:hAnsi="Arial" w:cs="Arial"/>
          <w:spacing w:val="-2"/>
          <w:sz w:val="22"/>
          <w:szCs w:val="22"/>
        </w:rPr>
        <w:t>adipiscing</w:t>
      </w:r>
      <w:proofErr w:type="spellEnd"/>
      <w:r w:rsidRPr="005023D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5023DC">
        <w:rPr>
          <w:rFonts w:ascii="Arial" w:hAnsi="Arial" w:cs="Arial"/>
          <w:spacing w:val="-2"/>
          <w:sz w:val="22"/>
          <w:szCs w:val="22"/>
        </w:rPr>
        <w:t>elit</w:t>
      </w:r>
      <w:proofErr w:type="spellEnd"/>
      <w:r w:rsidRPr="005023DC">
        <w:rPr>
          <w:rFonts w:ascii="Arial" w:hAnsi="Arial" w:cs="Arial"/>
          <w:spacing w:val="-2"/>
          <w:sz w:val="22"/>
          <w:szCs w:val="22"/>
        </w:rPr>
        <w:t>.</w:t>
      </w:r>
    </w:p>
    <w:p w14:paraId="622F0C72" w14:textId="77777777" w:rsidR="00BB735C" w:rsidRPr="005023DC" w:rsidRDefault="00BB735C" w:rsidP="00BB735C">
      <w:pPr>
        <w:pStyle w:val="ListParagraph"/>
        <w:numPr>
          <w:ilvl w:val="0"/>
          <w:numId w:val="7"/>
        </w:numPr>
        <w:tabs>
          <w:tab w:val="left" w:pos="483"/>
          <w:tab w:val="left" w:pos="484"/>
        </w:tabs>
        <w:spacing w:before="20" w:line="276" w:lineRule="auto"/>
        <w:jc w:val="both"/>
        <w:rPr>
          <w:rFonts w:ascii="Arial" w:hAnsi="Arial" w:cs="Arial"/>
          <w:spacing w:val="-2"/>
          <w:sz w:val="22"/>
          <w:szCs w:val="22"/>
        </w:rPr>
      </w:pPr>
      <w:r w:rsidRPr="005023DC">
        <w:rPr>
          <w:rFonts w:ascii="Arial" w:hAnsi="Arial" w:cs="Arial"/>
          <w:spacing w:val="-2"/>
          <w:sz w:val="22"/>
          <w:szCs w:val="22"/>
        </w:rPr>
        <w:t xml:space="preserve">Nunc </w:t>
      </w:r>
      <w:proofErr w:type="spellStart"/>
      <w:r w:rsidRPr="005023DC">
        <w:rPr>
          <w:rFonts w:ascii="Arial" w:hAnsi="Arial" w:cs="Arial"/>
          <w:spacing w:val="-2"/>
          <w:sz w:val="22"/>
          <w:szCs w:val="22"/>
        </w:rPr>
        <w:t>laoreet</w:t>
      </w:r>
      <w:proofErr w:type="spellEnd"/>
      <w:r w:rsidRPr="005023D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5023DC">
        <w:rPr>
          <w:rFonts w:ascii="Arial" w:hAnsi="Arial" w:cs="Arial"/>
          <w:spacing w:val="-2"/>
          <w:sz w:val="22"/>
          <w:szCs w:val="22"/>
        </w:rPr>
        <w:t>nisl</w:t>
      </w:r>
      <w:proofErr w:type="spellEnd"/>
      <w:r w:rsidRPr="005023D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5023DC">
        <w:rPr>
          <w:rFonts w:ascii="Arial" w:hAnsi="Arial" w:cs="Arial"/>
          <w:spacing w:val="-2"/>
          <w:sz w:val="22"/>
          <w:szCs w:val="22"/>
        </w:rPr>
        <w:t>nec</w:t>
      </w:r>
      <w:proofErr w:type="spellEnd"/>
      <w:r w:rsidRPr="005023D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5023DC">
        <w:rPr>
          <w:rFonts w:ascii="Arial" w:hAnsi="Arial" w:cs="Arial"/>
          <w:spacing w:val="-2"/>
          <w:sz w:val="22"/>
          <w:szCs w:val="22"/>
        </w:rPr>
        <w:t>rhoncus</w:t>
      </w:r>
      <w:proofErr w:type="spellEnd"/>
      <w:r w:rsidRPr="005023D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5023DC">
        <w:rPr>
          <w:rFonts w:ascii="Arial" w:hAnsi="Arial" w:cs="Arial"/>
          <w:spacing w:val="-2"/>
          <w:sz w:val="22"/>
          <w:szCs w:val="22"/>
        </w:rPr>
        <w:t>facilisis</w:t>
      </w:r>
      <w:proofErr w:type="spellEnd"/>
      <w:r w:rsidRPr="005023DC">
        <w:rPr>
          <w:rFonts w:ascii="Arial" w:hAnsi="Arial" w:cs="Arial"/>
          <w:spacing w:val="-2"/>
          <w:sz w:val="22"/>
          <w:szCs w:val="22"/>
        </w:rPr>
        <w:t>.</w:t>
      </w:r>
    </w:p>
    <w:p w14:paraId="41FD5020" w14:textId="77777777" w:rsidR="00BB735C" w:rsidRPr="005023DC" w:rsidRDefault="00BB735C" w:rsidP="00BB735C">
      <w:pPr>
        <w:pStyle w:val="ListParagraph"/>
        <w:numPr>
          <w:ilvl w:val="0"/>
          <w:numId w:val="7"/>
        </w:numPr>
        <w:tabs>
          <w:tab w:val="left" w:pos="483"/>
          <w:tab w:val="left" w:pos="484"/>
        </w:tabs>
        <w:spacing w:before="20" w:line="276" w:lineRule="auto"/>
        <w:jc w:val="both"/>
        <w:rPr>
          <w:rFonts w:ascii="Arial" w:hAnsi="Arial" w:cs="Arial"/>
          <w:spacing w:val="-2"/>
          <w:sz w:val="22"/>
          <w:szCs w:val="22"/>
        </w:rPr>
      </w:pPr>
      <w:r w:rsidRPr="005023DC">
        <w:rPr>
          <w:rFonts w:ascii="Arial" w:hAnsi="Arial" w:cs="Arial"/>
          <w:spacing w:val="-2"/>
          <w:sz w:val="22"/>
          <w:szCs w:val="22"/>
        </w:rPr>
        <w:t xml:space="preserve">Cras pharetra </w:t>
      </w:r>
      <w:proofErr w:type="spellStart"/>
      <w:r w:rsidRPr="005023DC">
        <w:rPr>
          <w:rFonts w:ascii="Arial" w:hAnsi="Arial" w:cs="Arial"/>
          <w:spacing w:val="-2"/>
          <w:sz w:val="22"/>
          <w:szCs w:val="22"/>
        </w:rPr>
        <w:t>risus</w:t>
      </w:r>
      <w:proofErr w:type="spellEnd"/>
      <w:r w:rsidRPr="005023DC">
        <w:rPr>
          <w:rFonts w:ascii="Arial" w:hAnsi="Arial" w:cs="Arial"/>
          <w:spacing w:val="-2"/>
          <w:sz w:val="22"/>
          <w:szCs w:val="22"/>
        </w:rPr>
        <w:t xml:space="preserve"> ac libero </w:t>
      </w:r>
      <w:proofErr w:type="spellStart"/>
      <w:r w:rsidRPr="005023DC">
        <w:rPr>
          <w:rFonts w:ascii="Arial" w:hAnsi="Arial" w:cs="Arial"/>
          <w:spacing w:val="-2"/>
          <w:sz w:val="22"/>
          <w:szCs w:val="22"/>
        </w:rPr>
        <w:t>commodo</w:t>
      </w:r>
      <w:proofErr w:type="spellEnd"/>
      <w:r w:rsidRPr="005023DC">
        <w:rPr>
          <w:rFonts w:ascii="Arial" w:hAnsi="Arial" w:cs="Arial"/>
          <w:spacing w:val="-2"/>
          <w:sz w:val="22"/>
          <w:szCs w:val="22"/>
        </w:rPr>
        <w:t xml:space="preserve">, </w:t>
      </w:r>
      <w:proofErr w:type="spellStart"/>
      <w:r w:rsidRPr="005023DC">
        <w:rPr>
          <w:rFonts w:ascii="Arial" w:hAnsi="Arial" w:cs="Arial"/>
          <w:spacing w:val="-2"/>
          <w:sz w:val="22"/>
          <w:szCs w:val="22"/>
        </w:rPr>
        <w:t>quis</w:t>
      </w:r>
      <w:proofErr w:type="spellEnd"/>
      <w:r w:rsidRPr="005023D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5023DC">
        <w:rPr>
          <w:rFonts w:ascii="Arial" w:hAnsi="Arial" w:cs="Arial"/>
          <w:spacing w:val="-2"/>
          <w:sz w:val="22"/>
          <w:szCs w:val="22"/>
        </w:rPr>
        <w:t>ullamcorper</w:t>
      </w:r>
      <w:proofErr w:type="spellEnd"/>
      <w:r w:rsidRPr="005023D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5023DC">
        <w:rPr>
          <w:rFonts w:ascii="Arial" w:hAnsi="Arial" w:cs="Arial"/>
          <w:spacing w:val="-2"/>
          <w:sz w:val="22"/>
          <w:szCs w:val="22"/>
        </w:rPr>
        <w:t>est</w:t>
      </w:r>
      <w:proofErr w:type="spellEnd"/>
      <w:r w:rsidRPr="005023D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5023DC">
        <w:rPr>
          <w:rFonts w:ascii="Arial" w:hAnsi="Arial" w:cs="Arial"/>
          <w:spacing w:val="-2"/>
          <w:sz w:val="22"/>
          <w:szCs w:val="22"/>
        </w:rPr>
        <w:t>dapibus</w:t>
      </w:r>
      <w:proofErr w:type="spellEnd"/>
      <w:r w:rsidRPr="005023DC">
        <w:rPr>
          <w:rFonts w:ascii="Arial" w:hAnsi="Arial" w:cs="Arial"/>
          <w:spacing w:val="-2"/>
          <w:sz w:val="22"/>
          <w:szCs w:val="22"/>
        </w:rPr>
        <w:t>.</w:t>
      </w:r>
    </w:p>
    <w:p w14:paraId="588375DE" w14:textId="077E357A" w:rsidR="0011235F" w:rsidRPr="005023DC" w:rsidRDefault="0011235F" w:rsidP="00911AB8">
      <w:pPr>
        <w:pStyle w:val="ListParagraph"/>
        <w:numPr>
          <w:ilvl w:val="0"/>
          <w:numId w:val="7"/>
        </w:numPr>
        <w:tabs>
          <w:tab w:val="left" w:pos="483"/>
          <w:tab w:val="left" w:pos="484"/>
        </w:tabs>
        <w:spacing w:before="20" w:after="240" w:line="276" w:lineRule="auto"/>
        <w:jc w:val="both"/>
        <w:rPr>
          <w:rFonts w:ascii="Arial" w:hAnsi="Arial" w:cs="Arial"/>
          <w:spacing w:val="-2"/>
          <w:sz w:val="22"/>
          <w:szCs w:val="22"/>
        </w:rPr>
      </w:pPr>
      <w:r w:rsidRPr="005023DC">
        <w:rPr>
          <w:rFonts w:ascii="Arial" w:hAnsi="Arial" w:cs="Arial"/>
          <w:b/>
          <w:sz w:val="22"/>
          <w:szCs w:val="22"/>
        </w:rPr>
        <w:t>Tech</w:t>
      </w:r>
      <w:r w:rsidRPr="005023DC">
        <w:rPr>
          <w:rFonts w:ascii="Arial" w:hAnsi="Arial" w:cs="Arial"/>
          <w:b/>
          <w:spacing w:val="-4"/>
          <w:sz w:val="22"/>
          <w:szCs w:val="22"/>
        </w:rPr>
        <w:t xml:space="preserve"> </w:t>
      </w:r>
      <w:r w:rsidRPr="005023DC">
        <w:rPr>
          <w:rFonts w:ascii="Arial" w:hAnsi="Arial" w:cs="Arial"/>
          <w:b/>
          <w:sz w:val="22"/>
          <w:szCs w:val="22"/>
        </w:rPr>
        <w:t>Stack:</w:t>
      </w:r>
      <w:r w:rsidRPr="005023DC">
        <w:rPr>
          <w:rFonts w:ascii="Arial" w:hAnsi="Arial" w:cs="Arial"/>
          <w:b/>
          <w:spacing w:val="-4"/>
          <w:sz w:val="22"/>
          <w:szCs w:val="22"/>
        </w:rPr>
        <w:t xml:space="preserve"> </w:t>
      </w:r>
      <w:r w:rsidR="00911AB8" w:rsidRPr="005023DC">
        <w:rPr>
          <w:rFonts w:ascii="Arial" w:hAnsi="Arial" w:cs="Arial"/>
          <w:sz w:val="22"/>
          <w:szCs w:val="22"/>
        </w:rPr>
        <w:t>JAVA</w:t>
      </w:r>
      <w:r w:rsidRPr="005023DC">
        <w:rPr>
          <w:rFonts w:ascii="Arial" w:hAnsi="Arial" w:cs="Arial"/>
          <w:sz w:val="22"/>
          <w:szCs w:val="22"/>
        </w:rPr>
        <w:t>,</w:t>
      </w:r>
      <w:r w:rsidRPr="005023DC">
        <w:rPr>
          <w:rFonts w:ascii="Arial" w:hAnsi="Arial" w:cs="Arial"/>
          <w:spacing w:val="-3"/>
          <w:sz w:val="22"/>
          <w:szCs w:val="22"/>
        </w:rPr>
        <w:t xml:space="preserve"> </w:t>
      </w:r>
      <w:r w:rsidRPr="005023DC">
        <w:rPr>
          <w:rFonts w:ascii="Arial" w:hAnsi="Arial" w:cs="Arial"/>
          <w:sz w:val="22"/>
          <w:szCs w:val="22"/>
        </w:rPr>
        <w:t>Docker, MySQL</w:t>
      </w:r>
    </w:p>
    <w:p w14:paraId="58F36320" w14:textId="62480732" w:rsidR="0011235F" w:rsidRPr="005023DC" w:rsidRDefault="009427EC" w:rsidP="009427EC">
      <w:pPr>
        <w:pStyle w:val="Heading2"/>
        <w:rPr>
          <w:color w:val="2F5496" w:themeColor="accent1" w:themeShade="BF"/>
        </w:rPr>
      </w:pPr>
      <w:r>
        <w:rPr>
          <w:color w:val="2F5496" w:themeColor="accent1" w:themeShade="BF"/>
        </w:rPr>
        <w:t>CERTIFICATIONS</w:t>
      </w:r>
    </w:p>
    <w:p w14:paraId="0C2E9AE5" w14:textId="3F854524" w:rsidR="0011235F" w:rsidRPr="005023DC" w:rsidRDefault="009427EC" w:rsidP="009427EC">
      <w:pPr>
        <w:spacing w:line="276" w:lineRule="auto"/>
        <w:ind w:right="-18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SE certified at </w:t>
      </w:r>
      <w:proofErr w:type="gramStart"/>
      <w:r>
        <w:rPr>
          <w:rFonts w:ascii="Arial" w:hAnsi="Arial" w:cs="Arial"/>
          <w:sz w:val="22"/>
          <w:szCs w:val="22"/>
        </w:rPr>
        <w:t>udemy.com</w:t>
      </w:r>
      <w:proofErr w:type="gramEnd"/>
    </w:p>
    <w:p w14:paraId="53F3919A" w14:textId="64600EA8" w:rsidR="0011235F" w:rsidRPr="005023DC" w:rsidRDefault="009427EC" w:rsidP="009427EC">
      <w:pPr>
        <w:spacing w:after="240" w:line="276" w:lineRule="auto"/>
        <w:ind w:right="-18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Certified with AMAZON CLOUD ASSOCIATE</w:t>
      </w:r>
    </w:p>
    <w:p w14:paraId="40A03CA0" w14:textId="525CD063" w:rsidR="0011235F" w:rsidRPr="005023DC" w:rsidRDefault="0011235F" w:rsidP="009427EC">
      <w:pPr>
        <w:pStyle w:val="Heading2"/>
        <w:rPr>
          <w:color w:val="2F5496" w:themeColor="accent1" w:themeShade="BF"/>
        </w:rPr>
      </w:pPr>
      <w:r w:rsidRPr="005023DC">
        <w:rPr>
          <w:color w:val="2F5496" w:themeColor="accent1" w:themeShade="BF"/>
        </w:rPr>
        <w:t>HOBBIES &amp; INTEREST</w:t>
      </w:r>
    </w:p>
    <w:p w14:paraId="5E428CC8" w14:textId="77777777" w:rsidR="0011235F" w:rsidRPr="005023DC" w:rsidRDefault="0011235F" w:rsidP="00911AB8">
      <w:pPr>
        <w:numPr>
          <w:ilvl w:val="0"/>
          <w:numId w:val="2"/>
        </w:numPr>
        <w:tabs>
          <w:tab w:val="clear" w:pos="720"/>
          <w:tab w:val="num" w:pos="360"/>
        </w:tabs>
        <w:spacing w:line="276" w:lineRule="auto"/>
        <w:ind w:left="360" w:right="-180"/>
        <w:jc w:val="both"/>
        <w:rPr>
          <w:rFonts w:ascii="Arial" w:hAnsi="Arial" w:cs="Arial"/>
          <w:sz w:val="22"/>
          <w:szCs w:val="22"/>
        </w:rPr>
      </w:pPr>
      <w:r w:rsidRPr="005023DC">
        <w:rPr>
          <w:rFonts w:ascii="Arial" w:hAnsi="Arial" w:cs="Arial"/>
          <w:sz w:val="22"/>
          <w:szCs w:val="22"/>
        </w:rPr>
        <w:t>Traveling</w:t>
      </w:r>
    </w:p>
    <w:p w14:paraId="3A1FB983" w14:textId="2797D8F2" w:rsidR="0011235F" w:rsidRPr="005023DC" w:rsidRDefault="007165AE" w:rsidP="00911AB8">
      <w:pPr>
        <w:numPr>
          <w:ilvl w:val="0"/>
          <w:numId w:val="2"/>
        </w:numPr>
        <w:tabs>
          <w:tab w:val="clear" w:pos="720"/>
          <w:tab w:val="num" w:pos="360"/>
        </w:tabs>
        <w:spacing w:line="276" w:lineRule="auto"/>
        <w:ind w:left="360" w:right="-180"/>
        <w:jc w:val="both"/>
        <w:rPr>
          <w:rFonts w:ascii="Arial" w:hAnsi="Arial" w:cs="Arial"/>
          <w:sz w:val="22"/>
          <w:szCs w:val="22"/>
        </w:rPr>
      </w:pPr>
      <w:r w:rsidRPr="005023DC">
        <w:rPr>
          <w:rFonts w:ascii="Arial" w:hAnsi="Arial" w:cs="Arial"/>
          <w:sz w:val="22"/>
          <w:szCs w:val="22"/>
        </w:rPr>
        <w:t>Badminton</w:t>
      </w:r>
    </w:p>
    <w:p w14:paraId="5AB81F84" w14:textId="3BB0CF27" w:rsidR="0011235F" w:rsidRPr="005023DC" w:rsidRDefault="0011235F" w:rsidP="00911AB8">
      <w:pPr>
        <w:numPr>
          <w:ilvl w:val="0"/>
          <w:numId w:val="2"/>
        </w:numPr>
        <w:tabs>
          <w:tab w:val="clear" w:pos="720"/>
          <w:tab w:val="num" w:pos="360"/>
        </w:tabs>
        <w:spacing w:after="240" w:line="276" w:lineRule="auto"/>
        <w:ind w:left="360" w:right="-180"/>
        <w:jc w:val="both"/>
        <w:rPr>
          <w:rFonts w:ascii="Arial" w:hAnsi="Arial" w:cs="Arial"/>
          <w:sz w:val="22"/>
          <w:szCs w:val="22"/>
        </w:rPr>
      </w:pPr>
      <w:r w:rsidRPr="005023DC">
        <w:rPr>
          <w:rFonts w:ascii="Arial" w:hAnsi="Arial" w:cs="Arial"/>
          <w:sz w:val="22"/>
          <w:szCs w:val="22"/>
        </w:rPr>
        <w:t>Listening to Music</w:t>
      </w:r>
    </w:p>
    <w:p w14:paraId="649DE9E3" w14:textId="57053C24" w:rsidR="0011235F" w:rsidRPr="005023DC" w:rsidRDefault="0011235F" w:rsidP="009427EC">
      <w:pPr>
        <w:pStyle w:val="Heading2"/>
        <w:rPr>
          <w:color w:val="2F5496" w:themeColor="accent1" w:themeShade="BF"/>
        </w:rPr>
      </w:pPr>
      <w:r w:rsidRPr="005023DC">
        <w:rPr>
          <w:color w:val="2F5496" w:themeColor="accent1" w:themeShade="BF"/>
        </w:rPr>
        <w:t xml:space="preserve">PERSONAL </w:t>
      </w:r>
      <w:r w:rsidR="00911AB8" w:rsidRPr="005023DC">
        <w:rPr>
          <w:color w:val="2F5496" w:themeColor="accent1" w:themeShade="BF"/>
        </w:rPr>
        <w:t>DETAILS</w:t>
      </w:r>
      <w:r w:rsidRPr="005023DC">
        <w:rPr>
          <w:color w:val="2F5496" w:themeColor="accent1" w:themeShade="BF"/>
        </w:rPr>
        <w:t xml:space="preserve"> </w:t>
      </w:r>
    </w:p>
    <w:p w14:paraId="1F97995B" w14:textId="5F070C3E" w:rsidR="0011235F" w:rsidRPr="005023DC" w:rsidRDefault="0011235F" w:rsidP="00113D6D">
      <w:pPr>
        <w:spacing w:line="276" w:lineRule="auto"/>
        <w:ind w:right="-180"/>
        <w:jc w:val="both"/>
        <w:rPr>
          <w:rFonts w:ascii="Arial" w:hAnsi="Arial" w:cs="Arial"/>
          <w:sz w:val="22"/>
          <w:szCs w:val="22"/>
        </w:rPr>
      </w:pPr>
      <w:r w:rsidRPr="005023DC">
        <w:rPr>
          <w:rFonts w:ascii="Arial" w:hAnsi="Arial" w:cs="Arial"/>
          <w:sz w:val="22"/>
          <w:szCs w:val="22"/>
        </w:rPr>
        <w:t>Date of Birth</w:t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  <w:t>:</w:t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</w:r>
      <w:r w:rsidR="007165AE" w:rsidRPr="005023DC">
        <w:rPr>
          <w:rFonts w:ascii="Arial" w:hAnsi="Arial" w:cs="Arial"/>
          <w:sz w:val="22"/>
          <w:szCs w:val="22"/>
        </w:rPr>
        <w:t>DD</w:t>
      </w:r>
      <w:r w:rsidRPr="005023DC">
        <w:rPr>
          <w:rFonts w:ascii="Arial" w:hAnsi="Arial" w:cs="Arial"/>
          <w:sz w:val="22"/>
          <w:szCs w:val="22"/>
        </w:rPr>
        <w:t xml:space="preserve"> </w:t>
      </w:r>
      <w:r w:rsidR="007165AE" w:rsidRPr="005023DC">
        <w:rPr>
          <w:rFonts w:ascii="Arial" w:hAnsi="Arial" w:cs="Arial"/>
          <w:sz w:val="22"/>
          <w:szCs w:val="22"/>
        </w:rPr>
        <w:t>MONTH</w:t>
      </w:r>
      <w:r w:rsidRPr="005023DC">
        <w:rPr>
          <w:rFonts w:ascii="Arial" w:hAnsi="Arial" w:cs="Arial"/>
          <w:sz w:val="22"/>
          <w:szCs w:val="22"/>
        </w:rPr>
        <w:t xml:space="preserve"> </w:t>
      </w:r>
      <w:r w:rsidR="007165AE" w:rsidRPr="005023DC">
        <w:rPr>
          <w:rFonts w:ascii="Arial" w:hAnsi="Arial" w:cs="Arial"/>
          <w:sz w:val="22"/>
          <w:szCs w:val="22"/>
        </w:rPr>
        <w:t>YYYY</w:t>
      </w:r>
    </w:p>
    <w:p w14:paraId="3FB19E94" w14:textId="15CE8E5F" w:rsidR="0011235F" w:rsidRPr="005023DC" w:rsidRDefault="00911AB8" w:rsidP="00113D6D">
      <w:pPr>
        <w:spacing w:line="276" w:lineRule="auto"/>
        <w:ind w:right="-180"/>
        <w:jc w:val="both"/>
        <w:rPr>
          <w:rFonts w:ascii="Arial" w:hAnsi="Arial" w:cs="Arial"/>
          <w:sz w:val="22"/>
          <w:szCs w:val="22"/>
        </w:rPr>
      </w:pPr>
      <w:r w:rsidRPr="005023DC">
        <w:rPr>
          <w:rFonts w:ascii="Arial" w:hAnsi="Arial" w:cs="Arial"/>
          <w:sz w:val="22"/>
          <w:szCs w:val="22"/>
        </w:rPr>
        <w:t>Gender</w:t>
      </w:r>
      <w:r w:rsidR="0011235F" w:rsidRPr="005023DC">
        <w:rPr>
          <w:rFonts w:ascii="Arial" w:hAnsi="Arial" w:cs="Arial"/>
          <w:sz w:val="22"/>
          <w:szCs w:val="22"/>
        </w:rPr>
        <w:tab/>
      </w:r>
      <w:r w:rsidR="0011235F" w:rsidRPr="005023DC">
        <w:rPr>
          <w:rFonts w:ascii="Arial" w:hAnsi="Arial" w:cs="Arial"/>
          <w:sz w:val="22"/>
          <w:szCs w:val="22"/>
        </w:rPr>
        <w:tab/>
      </w:r>
      <w:r w:rsidR="0011235F" w:rsidRPr="005023DC">
        <w:rPr>
          <w:rFonts w:ascii="Arial" w:hAnsi="Arial" w:cs="Arial"/>
          <w:sz w:val="22"/>
          <w:szCs w:val="22"/>
        </w:rPr>
        <w:tab/>
      </w:r>
      <w:r w:rsidR="0011235F" w:rsidRPr="005023DC">
        <w:rPr>
          <w:rFonts w:ascii="Arial" w:hAnsi="Arial" w:cs="Arial"/>
          <w:sz w:val="22"/>
          <w:szCs w:val="22"/>
        </w:rPr>
        <w:tab/>
        <w:t>:</w:t>
      </w:r>
      <w:r w:rsidR="0011235F" w:rsidRPr="005023DC">
        <w:rPr>
          <w:rFonts w:ascii="Arial" w:hAnsi="Arial" w:cs="Arial"/>
          <w:sz w:val="22"/>
          <w:szCs w:val="22"/>
        </w:rPr>
        <w:tab/>
      </w:r>
      <w:r w:rsidR="0011235F" w:rsidRPr="005023DC">
        <w:rPr>
          <w:rFonts w:ascii="Arial" w:hAnsi="Arial" w:cs="Arial"/>
          <w:sz w:val="22"/>
          <w:szCs w:val="22"/>
        </w:rPr>
        <w:tab/>
        <w:t>Female</w:t>
      </w:r>
    </w:p>
    <w:p w14:paraId="0EA98BB6" w14:textId="5801E629" w:rsidR="007165AE" w:rsidRPr="005023DC" w:rsidRDefault="00271E8E" w:rsidP="00113D6D">
      <w:pPr>
        <w:spacing w:line="276" w:lineRule="auto"/>
        <w:ind w:right="-180"/>
        <w:jc w:val="both"/>
        <w:rPr>
          <w:rFonts w:ascii="Arial" w:hAnsi="Arial" w:cs="Arial"/>
          <w:sz w:val="22"/>
          <w:szCs w:val="22"/>
        </w:rPr>
      </w:pPr>
      <w:r w:rsidRPr="005023DC">
        <w:rPr>
          <w:rFonts w:ascii="Arial" w:hAnsi="Arial" w:cs="Arial"/>
          <w:sz w:val="22"/>
          <w:szCs w:val="22"/>
        </w:rPr>
        <w:t>Status</w:t>
      </w:r>
      <w:r w:rsidR="007165AE" w:rsidRPr="005023DC">
        <w:rPr>
          <w:rFonts w:ascii="Arial" w:hAnsi="Arial" w:cs="Arial"/>
          <w:sz w:val="22"/>
          <w:szCs w:val="22"/>
        </w:rPr>
        <w:tab/>
      </w:r>
      <w:r w:rsidR="007165AE" w:rsidRPr="005023DC">
        <w:rPr>
          <w:rFonts w:ascii="Arial" w:hAnsi="Arial" w:cs="Arial"/>
          <w:sz w:val="22"/>
          <w:szCs w:val="22"/>
        </w:rPr>
        <w:tab/>
      </w:r>
      <w:r w:rsidR="007165AE" w:rsidRPr="005023DC">
        <w:rPr>
          <w:rFonts w:ascii="Arial" w:hAnsi="Arial" w:cs="Arial"/>
          <w:sz w:val="22"/>
          <w:szCs w:val="22"/>
        </w:rPr>
        <w:tab/>
      </w:r>
      <w:r w:rsidR="007165AE" w:rsidRPr="005023DC">
        <w:rPr>
          <w:rFonts w:ascii="Arial" w:hAnsi="Arial" w:cs="Arial"/>
          <w:sz w:val="22"/>
          <w:szCs w:val="22"/>
        </w:rPr>
        <w:tab/>
      </w:r>
      <w:r w:rsidR="005023DC">
        <w:rPr>
          <w:rFonts w:ascii="Arial" w:hAnsi="Arial" w:cs="Arial"/>
          <w:sz w:val="22"/>
          <w:szCs w:val="22"/>
        </w:rPr>
        <w:tab/>
      </w:r>
      <w:r w:rsidR="007165AE" w:rsidRPr="005023DC">
        <w:rPr>
          <w:rFonts w:ascii="Arial" w:hAnsi="Arial" w:cs="Arial"/>
          <w:sz w:val="22"/>
          <w:szCs w:val="22"/>
        </w:rPr>
        <w:t>:</w:t>
      </w:r>
      <w:r w:rsidR="007165AE" w:rsidRPr="005023DC">
        <w:rPr>
          <w:rFonts w:ascii="Arial" w:hAnsi="Arial" w:cs="Arial"/>
          <w:sz w:val="22"/>
          <w:szCs w:val="22"/>
        </w:rPr>
        <w:tab/>
      </w:r>
      <w:r w:rsidR="007165AE" w:rsidRPr="005023DC">
        <w:rPr>
          <w:rFonts w:ascii="Arial" w:hAnsi="Arial" w:cs="Arial"/>
          <w:sz w:val="22"/>
          <w:szCs w:val="22"/>
        </w:rPr>
        <w:tab/>
      </w:r>
      <w:r w:rsidR="007165AE" w:rsidRPr="005023DC">
        <w:rPr>
          <w:rFonts w:ascii="Arial" w:hAnsi="Arial" w:cs="Arial"/>
          <w:sz w:val="22"/>
          <w:szCs w:val="22"/>
        </w:rPr>
        <w:t>MARRIED/UNMARRIED</w:t>
      </w:r>
    </w:p>
    <w:p w14:paraId="1C1D5A93" w14:textId="77777777" w:rsidR="0011235F" w:rsidRPr="005023DC" w:rsidRDefault="0011235F" w:rsidP="00113D6D">
      <w:pPr>
        <w:spacing w:line="276" w:lineRule="auto"/>
        <w:ind w:right="-180"/>
        <w:jc w:val="both"/>
        <w:rPr>
          <w:rFonts w:ascii="Arial" w:hAnsi="Arial" w:cs="Arial"/>
          <w:sz w:val="22"/>
          <w:szCs w:val="22"/>
        </w:rPr>
      </w:pPr>
      <w:r w:rsidRPr="005023DC">
        <w:rPr>
          <w:rFonts w:ascii="Arial" w:hAnsi="Arial" w:cs="Arial"/>
          <w:sz w:val="22"/>
          <w:szCs w:val="22"/>
        </w:rPr>
        <w:t>Nationality</w:t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  <w:t>:</w:t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  <w:t>Indian</w:t>
      </w:r>
    </w:p>
    <w:p w14:paraId="2D2885D5" w14:textId="77777777" w:rsidR="0011235F" w:rsidRPr="005023DC" w:rsidRDefault="0011235F" w:rsidP="00113D6D">
      <w:pPr>
        <w:spacing w:line="276" w:lineRule="auto"/>
        <w:ind w:right="-180"/>
        <w:jc w:val="both"/>
        <w:rPr>
          <w:rFonts w:ascii="Arial" w:hAnsi="Arial" w:cs="Arial"/>
          <w:sz w:val="22"/>
          <w:szCs w:val="22"/>
        </w:rPr>
      </w:pPr>
      <w:r w:rsidRPr="005023DC">
        <w:rPr>
          <w:rFonts w:ascii="Arial" w:hAnsi="Arial" w:cs="Arial"/>
          <w:sz w:val="22"/>
          <w:szCs w:val="22"/>
        </w:rPr>
        <w:t>Languages Known</w:t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  <w:t>:</w:t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  <w:t>English and Hindi</w:t>
      </w:r>
    </w:p>
    <w:p w14:paraId="60BE7784" w14:textId="77777777" w:rsidR="0011235F" w:rsidRPr="005023DC" w:rsidRDefault="0011235F" w:rsidP="00113D6D">
      <w:pPr>
        <w:spacing w:line="276" w:lineRule="auto"/>
        <w:ind w:right="-180"/>
        <w:jc w:val="both"/>
        <w:rPr>
          <w:rFonts w:ascii="Arial" w:hAnsi="Arial" w:cs="Arial"/>
          <w:sz w:val="22"/>
          <w:szCs w:val="22"/>
        </w:rPr>
      </w:pPr>
    </w:p>
    <w:p w14:paraId="05FBDF45" w14:textId="77777777" w:rsidR="0011235F" w:rsidRPr="005023DC" w:rsidRDefault="0011235F" w:rsidP="00113D6D">
      <w:pPr>
        <w:spacing w:line="276" w:lineRule="auto"/>
        <w:ind w:right="-180"/>
        <w:jc w:val="both"/>
        <w:rPr>
          <w:rFonts w:ascii="Arial" w:hAnsi="Arial" w:cs="Arial"/>
          <w:sz w:val="22"/>
          <w:szCs w:val="22"/>
        </w:rPr>
      </w:pP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</w:r>
      <w:r w:rsidRPr="005023DC">
        <w:rPr>
          <w:rFonts w:ascii="Arial" w:hAnsi="Arial" w:cs="Arial"/>
          <w:sz w:val="22"/>
          <w:szCs w:val="22"/>
        </w:rPr>
        <w:tab/>
      </w:r>
    </w:p>
    <w:p w14:paraId="78ECF990" w14:textId="77777777" w:rsidR="007165AE" w:rsidRPr="005023DC" w:rsidRDefault="007165AE" w:rsidP="00113D6D">
      <w:pPr>
        <w:spacing w:line="276" w:lineRule="auto"/>
        <w:ind w:right="-180"/>
        <w:jc w:val="both"/>
        <w:rPr>
          <w:rFonts w:ascii="Arial" w:hAnsi="Arial" w:cs="Arial"/>
          <w:sz w:val="22"/>
          <w:szCs w:val="22"/>
        </w:rPr>
      </w:pPr>
    </w:p>
    <w:p w14:paraId="420EE6D8" w14:textId="77777777" w:rsidR="007165AE" w:rsidRPr="005023DC" w:rsidRDefault="007165AE" w:rsidP="00113D6D">
      <w:pPr>
        <w:spacing w:line="276" w:lineRule="auto"/>
        <w:ind w:right="-180"/>
        <w:jc w:val="both"/>
        <w:rPr>
          <w:rFonts w:ascii="Arial" w:hAnsi="Arial" w:cs="Arial"/>
          <w:sz w:val="22"/>
          <w:szCs w:val="22"/>
        </w:rPr>
      </w:pPr>
    </w:p>
    <w:p w14:paraId="2AB10527" w14:textId="5F0E579C" w:rsidR="0011235F" w:rsidRPr="005023DC" w:rsidRDefault="0011235F" w:rsidP="00113D6D">
      <w:pPr>
        <w:spacing w:line="276" w:lineRule="auto"/>
        <w:ind w:left="7920" w:right="-180"/>
        <w:jc w:val="both"/>
        <w:rPr>
          <w:rFonts w:ascii="Arial" w:hAnsi="Arial" w:cs="Arial"/>
          <w:sz w:val="22"/>
          <w:szCs w:val="22"/>
        </w:rPr>
      </w:pPr>
      <w:r w:rsidRPr="005023DC">
        <w:rPr>
          <w:rFonts w:ascii="Arial" w:hAnsi="Arial" w:cs="Arial"/>
          <w:b/>
          <w:sz w:val="22"/>
          <w:szCs w:val="22"/>
        </w:rPr>
        <w:t>(</w:t>
      </w:r>
      <w:r w:rsidR="007165AE" w:rsidRPr="005023DC">
        <w:rPr>
          <w:rFonts w:ascii="Arial" w:hAnsi="Arial" w:cs="Arial"/>
          <w:b/>
          <w:sz w:val="22"/>
          <w:szCs w:val="22"/>
        </w:rPr>
        <w:t>YOUR SIGNATURE</w:t>
      </w:r>
      <w:r w:rsidRPr="005023DC">
        <w:rPr>
          <w:rFonts w:ascii="Arial" w:hAnsi="Arial" w:cs="Arial"/>
          <w:b/>
          <w:sz w:val="22"/>
          <w:szCs w:val="22"/>
        </w:rPr>
        <w:t xml:space="preserve">)                                              </w:t>
      </w:r>
    </w:p>
    <w:p w14:paraId="641F6DA7" w14:textId="77777777" w:rsidR="0011235F" w:rsidRPr="005023DC" w:rsidRDefault="0011235F" w:rsidP="00113D6D">
      <w:pPr>
        <w:spacing w:line="276" w:lineRule="auto"/>
        <w:rPr>
          <w:rFonts w:ascii="Arial" w:hAnsi="Arial" w:cs="Arial"/>
          <w:sz w:val="22"/>
          <w:szCs w:val="22"/>
        </w:rPr>
      </w:pPr>
    </w:p>
    <w:p w14:paraId="24BE7A42" w14:textId="77777777" w:rsidR="0011235F" w:rsidRPr="005023DC" w:rsidRDefault="0011235F" w:rsidP="00113D6D">
      <w:pPr>
        <w:spacing w:line="276" w:lineRule="auto"/>
        <w:rPr>
          <w:rFonts w:ascii="Arial" w:hAnsi="Arial" w:cs="Arial"/>
          <w:sz w:val="22"/>
          <w:szCs w:val="22"/>
        </w:rPr>
      </w:pPr>
    </w:p>
    <w:p w14:paraId="3A65009B" w14:textId="77777777" w:rsidR="0011235F" w:rsidRPr="005023DC" w:rsidRDefault="0011235F" w:rsidP="00113D6D">
      <w:pPr>
        <w:spacing w:line="276" w:lineRule="auto"/>
        <w:rPr>
          <w:rFonts w:ascii="Arial" w:hAnsi="Arial" w:cs="Arial"/>
          <w:sz w:val="22"/>
          <w:szCs w:val="22"/>
        </w:rPr>
      </w:pPr>
    </w:p>
    <w:p w14:paraId="4FD510DA" w14:textId="59742525" w:rsidR="0011235F" w:rsidRPr="005023DC" w:rsidRDefault="0011235F" w:rsidP="00113D6D">
      <w:pPr>
        <w:spacing w:line="276" w:lineRule="auto"/>
        <w:ind w:right="-180"/>
        <w:jc w:val="both"/>
        <w:rPr>
          <w:rFonts w:ascii="Arial" w:hAnsi="Arial" w:cs="Arial"/>
          <w:b/>
          <w:sz w:val="22"/>
          <w:szCs w:val="22"/>
        </w:rPr>
      </w:pPr>
      <w:r w:rsidRPr="005023DC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6C83D70" wp14:editId="2E3C46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37C48" w14:textId="77777777" w:rsidR="00CF38F8" w:rsidRPr="005023DC" w:rsidRDefault="00CF38F8" w:rsidP="00113D6D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CF38F8" w:rsidRPr="005023DC">
      <w:footerReference w:type="default" r:id="rId9"/>
      <w:footerReference w:type="first" r:id="rId10"/>
      <w:pgSz w:w="11906" w:h="16838"/>
      <w:pgMar w:top="720" w:right="864" w:bottom="776" w:left="864" w:header="720" w:footer="720" w:gutter="0"/>
      <w:pgBorders>
        <w:top w:val="single" w:sz="4" w:space="12" w:color="000000"/>
        <w:left w:val="single" w:sz="4" w:space="19" w:color="000000"/>
        <w:bottom w:val="single" w:sz="4" w:space="12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67263" w14:textId="77777777" w:rsidR="008E4911" w:rsidRDefault="008E4911">
      <w:r>
        <w:separator/>
      </w:r>
    </w:p>
  </w:endnote>
  <w:endnote w:type="continuationSeparator" w:id="0">
    <w:p w14:paraId="319A6D83" w14:textId="77777777" w:rsidR="008E4911" w:rsidRDefault="008E4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077D" w14:textId="68DD89BA" w:rsidR="009E2148" w:rsidRDefault="0011235F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F44D2B" wp14:editId="323CFDB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3660" cy="172085"/>
              <wp:effectExtent l="6985" t="2540" r="5080" b="6350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660" cy="1720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413986" w14:textId="77777777" w:rsidR="009E2148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905" tIns="1905" rIns="1905" bIns="19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44D2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05pt;width:5.8pt;height:13.55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" stroked="f">
              <v:fill opacity="0"/>
              <v:textbox inset=".15pt,.15pt,.15pt,.15pt">
                <w:txbxContent>
                  <w:p w14:paraId="26413986" w14:textId="77777777" w:rsidR="009E2148" w:rsidRDefault="00000000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DD929" w14:textId="77777777" w:rsidR="009E2148" w:rsidRDefault="009E21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C85AF" w14:textId="77777777" w:rsidR="008E4911" w:rsidRDefault="008E4911">
      <w:r>
        <w:separator/>
      </w:r>
    </w:p>
  </w:footnote>
  <w:footnote w:type="continuationSeparator" w:id="0">
    <w:p w14:paraId="10712A7F" w14:textId="77777777" w:rsidR="008E4911" w:rsidRDefault="008E4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-123"/>
        </w:tabs>
        <w:ind w:left="360" w:hanging="360"/>
      </w:pPr>
      <w:rPr>
        <w:rFonts w:ascii="Symbol" w:hAnsi="Symbol" w:cs="Symbol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-123"/>
        </w:tabs>
        <w:ind w:left="1481" w:hanging="360"/>
      </w:pPr>
      <w:rPr>
        <w:rFonts w:ascii="Symbol" w:hAnsi="Symbol" w:cs="Symbol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-123"/>
        </w:tabs>
        <w:ind w:left="2605" w:hanging="360"/>
      </w:pPr>
      <w:rPr>
        <w:rFonts w:ascii="Symbol" w:hAnsi="Symbol"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-123"/>
        </w:tabs>
        <w:ind w:left="3729" w:hanging="360"/>
      </w:pPr>
      <w:rPr>
        <w:rFonts w:ascii="Symbol" w:hAnsi="Symbol"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-123"/>
        </w:tabs>
        <w:ind w:left="4853" w:hanging="360"/>
      </w:pPr>
      <w:rPr>
        <w:rFonts w:ascii="Symbol" w:hAnsi="Symbol"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-123"/>
        </w:tabs>
        <w:ind w:left="5977" w:hanging="360"/>
      </w:pPr>
      <w:rPr>
        <w:rFonts w:ascii="Symbol" w:hAnsi="Symbol"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-123"/>
        </w:tabs>
        <w:ind w:left="7101" w:hanging="360"/>
      </w:pPr>
      <w:rPr>
        <w:rFonts w:ascii="Symbol" w:hAnsi="Symbol"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-123"/>
        </w:tabs>
        <w:ind w:left="8225" w:hanging="360"/>
      </w:pPr>
      <w:rPr>
        <w:rFonts w:ascii="Symbol" w:hAnsi="Symbol"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-123"/>
        </w:tabs>
        <w:ind w:left="9349" w:hanging="360"/>
      </w:pPr>
      <w:rPr>
        <w:rFonts w:ascii="Symbol" w:hAnsi="Symbol" w:cs="Symbol"/>
        <w:lang w:val="en-US" w:eastAsia="en-US" w:bidi="ar-SA"/>
      </w:rPr>
    </w:lvl>
  </w:abstractNum>
  <w:abstractNum w:abstractNumId="4" w15:restartNumberingAfterBreak="0">
    <w:nsid w:val="06C90819"/>
    <w:multiLevelType w:val="hybridMultilevel"/>
    <w:tmpl w:val="ACC208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082894"/>
    <w:multiLevelType w:val="multilevel"/>
    <w:tmpl w:val="FA08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22D26"/>
    <w:multiLevelType w:val="hybridMultilevel"/>
    <w:tmpl w:val="A2CA8F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4497017">
    <w:abstractNumId w:val="0"/>
  </w:num>
  <w:num w:numId="2" w16cid:durableId="1088698585">
    <w:abstractNumId w:val="1"/>
  </w:num>
  <w:num w:numId="3" w16cid:durableId="640573611">
    <w:abstractNumId w:val="2"/>
  </w:num>
  <w:num w:numId="4" w16cid:durableId="1511680680">
    <w:abstractNumId w:val="3"/>
  </w:num>
  <w:num w:numId="5" w16cid:durableId="431433107">
    <w:abstractNumId w:val="5"/>
  </w:num>
  <w:num w:numId="6" w16cid:durableId="1189684027">
    <w:abstractNumId w:val="6"/>
  </w:num>
  <w:num w:numId="7" w16cid:durableId="533005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5F"/>
    <w:rsid w:val="000318D4"/>
    <w:rsid w:val="0011235F"/>
    <w:rsid w:val="00113D6D"/>
    <w:rsid w:val="00271E8E"/>
    <w:rsid w:val="0045786F"/>
    <w:rsid w:val="005023DC"/>
    <w:rsid w:val="007165AE"/>
    <w:rsid w:val="008E4911"/>
    <w:rsid w:val="00911AB8"/>
    <w:rsid w:val="009427EC"/>
    <w:rsid w:val="009E2148"/>
    <w:rsid w:val="009F441B"/>
    <w:rsid w:val="00A61FD8"/>
    <w:rsid w:val="00AA6ED5"/>
    <w:rsid w:val="00BB735C"/>
    <w:rsid w:val="00CF38F8"/>
    <w:rsid w:val="00D0215F"/>
    <w:rsid w:val="00EB63DC"/>
    <w:rsid w:val="00ED024E"/>
    <w:rsid w:val="00F97EDE"/>
    <w:rsid w:val="00FD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84756"/>
  <w15:chartTrackingRefBased/>
  <w15:docId w15:val="{ED185B57-0DD0-40A3-84C0-F81A59C5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35F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3DC"/>
    <w:pPr>
      <w:keepNext/>
      <w:keepLines/>
      <w:spacing w:before="240"/>
      <w:outlineLvl w:val="0"/>
    </w:pPr>
    <w:rPr>
      <w:rFonts w:ascii="Arial" w:eastAsiaTheme="majorEastAsia" w:hAnsi="Arial" w:cs="Arial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427EC"/>
    <w:pPr>
      <w:widowControl w:val="0"/>
      <w:pBdr>
        <w:top w:val="single" w:sz="4" w:space="2" w:color="1F3864" w:themeColor="accent1" w:themeShade="80"/>
        <w:left w:val="single" w:sz="4" w:space="4" w:color="1F3864" w:themeColor="accent1" w:themeShade="80"/>
        <w:bottom w:val="single" w:sz="4" w:space="1" w:color="1F3864" w:themeColor="accent1" w:themeShade="80"/>
        <w:right w:val="single" w:sz="4" w:space="4" w:color="1F3864" w:themeColor="accent1" w:themeShade="80"/>
      </w:pBdr>
      <w:shd w:val="clear" w:color="auto" w:fill="E8EEF8"/>
      <w:tabs>
        <w:tab w:val="center" w:pos="4154"/>
      </w:tabs>
      <w:spacing w:before="80" w:after="120" w:line="276" w:lineRule="auto"/>
      <w:jc w:val="center"/>
      <w:outlineLvl w:val="1"/>
    </w:pPr>
    <w:rPr>
      <w:rFonts w:ascii="Arial" w:hAnsi="Arial" w:cs="Arial"/>
      <w:b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7799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kern w:val="2"/>
      <w:szCs w:val="21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27EC"/>
    <w:rPr>
      <w:rFonts w:ascii="Arial" w:eastAsia="Times New Roman" w:hAnsi="Arial" w:cs="Arial"/>
      <w:b/>
      <w:color w:val="2F5496" w:themeColor="accent1" w:themeShade="BF"/>
      <w:kern w:val="0"/>
      <w:sz w:val="24"/>
      <w:szCs w:val="24"/>
      <w:shd w:val="clear" w:color="auto" w:fill="E8EEF8"/>
      <w:lang w:val="en-US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D7799"/>
    <w:rPr>
      <w:rFonts w:ascii="Arial" w:eastAsiaTheme="majorEastAsia" w:hAnsi="Arial" w:cstheme="majorBidi"/>
      <w:color w:val="1F3763" w:themeColor="accent1" w:themeShade="7F"/>
      <w:sz w:val="24"/>
      <w:szCs w:val="21"/>
    </w:rPr>
  </w:style>
  <w:style w:type="character" w:styleId="Hyperlink">
    <w:name w:val="Hyperlink"/>
    <w:rsid w:val="0011235F"/>
    <w:rPr>
      <w:color w:val="0000FF"/>
      <w:u w:val="single"/>
    </w:rPr>
  </w:style>
  <w:style w:type="character" w:styleId="PageNumber">
    <w:name w:val="page number"/>
    <w:basedOn w:val="DefaultParagraphFont"/>
    <w:rsid w:val="0011235F"/>
  </w:style>
  <w:style w:type="paragraph" w:styleId="Header">
    <w:name w:val="header"/>
    <w:basedOn w:val="Normal"/>
    <w:link w:val="HeaderChar"/>
    <w:rsid w:val="00112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235F"/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Footer">
    <w:name w:val="footer"/>
    <w:basedOn w:val="Normal"/>
    <w:link w:val="FooterChar"/>
    <w:rsid w:val="00112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235F"/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ListParagraph">
    <w:name w:val="List Paragraph"/>
    <w:basedOn w:val="Normal"/>
    <w:qFormat/>
    <w:rsid w:val="0011235F"/>
    <w:pPr>
      <w:spacing w:before="22"/>
      <w:ind w:left="468" w:hanging="361"/>
    </w:pPr>
    <w:rPr>
      <w:rFonts w:ascii="Calibri" w:eastAsia="Calibri" w:hAnsi="Calibri" w:cs="Calibr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23DC"/>
    <w:rPr>
      <w:rFonts w:ascii="Arial" w:eastAsiaTheme="majorEastAsia" w:hAnsi="Arial" w:cs="Arial"/>
      <w:color w:val="2F5496" w:themeColor="accent1" w:themeShade="BF"/>
      <w:kern w:val="0"/>
      <w:sz w:val="48"/>
      <w:szCs w:val="48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b365ab507f53c7dc64eace6590ba0e8c134f4b0419514c4847440321091b5b58120b150013445f5f01435601514841481f0f2b561358191b195115495d0c00584e4209430247460c590858184508105042445b0c0f054e4108120211474a411b02154e49405d58380c4f0343481401180312454a411b0b15416a44564a141a245d4340010f110219495e58084356014a4857034b4a5b0059421308170a11414a106&amp;docType=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F8B44-E6A4-4E26-B045-32BDCA8C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Easwarakarthikeyan, Anithaa</dc:creator>
  <cp:keywords/>
  <dc:description/>
  <cp:lastModifiedBy>Easwarakarthikeyan, Anithaa</cp:lastModifiedBy>
  <cp:revision>11</cp:revision>
  <dcterms:created xsi:type="dcterms:W3CDTF">2024-07-22T11:08:00Z</dcterms:created>
  <dcterms:modified xsi:type="dcterms:W3CDTF">2024-07-22T18:17:00Z</dcterms:modified>
</cp:coreProperties>
</file>